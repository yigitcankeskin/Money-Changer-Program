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755F14" w14:textId="77777777" w:rsidR="00CE3200" w:rsidRDefault="00B26585" w:rsidP="00B26585">
      <w:pPr>
        <w:pStyle w:val="WW-BodyText2"/>
        <w:jc w:val="center"/>
        <w:rPr>
          <w:rFonts w:ascii="Calibri" w:hAnsi="Calibri"/>
          <w:b/>
          <w:sz w:val="56"/>
          <w:szCs w:val="56"/>
        </w:rPr>
      </w:pPr>
      <w:r>
        <w:rPr>
          <w:rFonts w:ascii="Calibri" w:hAnsi="Calibri"/>
          <w:b/>
          <w:sz w:val="56"/>
          <w:szCs w:val="56"/>
        </w:rPr>
        <w:t>ICT159 Assignment</w:t>
      </w:r>
      <w:r w:rsidR="009E7FFA">
        <w:rPr>
          <w:rFonts w:ascii="Calibri" w:hAnsi="Calibri"/>
          <w:b/>
          <w:sz w:val="56"/>
          <w:szCs w:val="56"/>
        </w:rPr>
        <w:t xml:space="preserve"> 2</w:t>
      </w:r>
    </w:p>
    <w:p w14:paraId="1ACD7056" w14:textId="77777777" w:rsidR="00B26585" w:rsidRDefault="00C82E64" w:rsidP="00B26585">
      <w:pPr>
        <w:pStyle w:val="WW-BodyText2"/>
        <w:jc w:val="center"/>
        <w:rPr>
          <w:rFonts w:ascii="Calibri" w:hAnsi="Calibri"/>
          <w:b/>
          <w:i/>
          <w:sz w:val="48"/>
          <w:szCs w:val="56"/>
        </w:rPr>
      </w:pPr>
      <w:r>
        <w:rPr>
          <w:rFonts w:ascii="Calibri" w:hAnsi="Calibri"/>
          <w:b/>
          <w:i/>
          <w:sz w:val="48"/>
          <w:szCs w:val="56"/>
        </w:rPr>
        <w:t>&lt;</w:t>
      </w:r>
      <w:r w:rsidR="00B26585" w:rsidRPr="00B26585">
        <w:rPr>
          <w:rFonts w:ascii="Calibri" w:hAnsi="Calibri"/>
          <w:b/>
          <w:i/>
          <w:sz w:val="48"/>
          <w:szCs w:val="56"/>
        </w:rPr>
        <w:t>Student Name</w:t>
      </w:r>
      <w:r>
        <w:rPr>
          <w:rFonts w:ascii="Calibri" w:hAnsi="Calibri"/>
          <w:b/>
          <w:i/>
          <w:sz w:val="48"/>
          <w:szCs w:val="56"/>
        </w:rPr>
        <w:t>&gt;</w:t>
      </w:r>
    </w:p>
    <w:p w14:paraId="565B66A3" w14:textId="77777777" w:rsidR="00B26585" w:rsidRPr="00B26585" w:rsidRDefault="00C82E64" w:rsidP="00B26585">
      <w:pPr>
        <w:pStyle w:val="WW-BodyText2"/>
        <w:jc w:val="center"/>
        <w:rPr>
          <w:rFonts w:ascii="Calibri" w:hAnsi="Calibri"/>
          <w:b/>
          <w:i/>
          <w:sz w:val="48"/>
          <w:szCs w:val="56"/>
        </w:rPr>
      </w:pPr>
      <w:r>
        <w:rPr>
          <w:rFonts w:ascii="Calibri" w:hAnsi="Calibri"/>
          <w:b/>
          <w:i/>
          <w:sz w:val="48"/>
          <w:szCs w:val="56"/>
        </w:rPr>
        <w:t>&lt;</w:t>
      </w:r>
      <w:r w:rsidR="00B26585">
        <w:rPr>
          <w:rFonts w:ascii="Calibri" w:hAnsi="Calibri"/>
          <w:b/>
          <w:i/>
          <w:sz w:val="48"/>
          <w:szCs w:val="56"/>
        </w:rPr>
        <w:t>Student Number</w:t>
      </w:r>
      <w:r>
        <w:rPr>
          <w:rFonts w:ascii="Calibri" w:hAnsi="Calibri"/>
          <w:b/>
          <w:i/>
          <w:sz w:val="48"/>
          <w:szCs w:val="56"/>
        </w:rPr>
        <w:t>&gt;</w:t>
      </w:r>
    </w:p>
    <w:p w14:paraId="0B7D5B6D" w14:textId="77777777" w:rsidR="00B26585" w:rsidRDefault="00B26585" w:rsidP="00B26585"/>
    <w:p w14:paraId="632920C3" w14:textId="77777777" w:rsidR="00B26585" w:rsidRDefault="00B26585" w:rsidP="00B26585"/>
    <w:p w14:paraId="3BDAD393" w14:textId="77777777" w:rsidR="00B26585" w:rsidRDefault="00B26585" w:rsidP="00B26585"/>
    <w:p w14:paraId="54F3761C" w14:textId="77777777" w:rsidR="00BC0F84" w:rsidRPr="005B43FB" w:rsidRDefault="005B43FB" w:rsidP="00E10AA7">
      <w:pPr>
        <w:pStyle w:val="WW-BodyText2"/>
        <w:numPr>
          <w:ilvl w:val="0"/>
          <w:numId w:val="10"/>
        </w:numPr>
        <w:ind w:left="426"/>
        <w:rPr>
          <w:rFonts w:ascii="Calibri" w:hAnsi="Calibri"/>
          <w:b/>
          <w:sz w:val="40"/>
          <w:szCs w:val="40"/>
        </w:rPr>
      </w:pPr>
      <w:r w:rsidRPr="005B43FB">
        <w:rPr>
          <w:rFonts w:ascii="Calibri" w:hAnsi="Calibri"/>
          <w:b/>
          <w:sz w:val="40"/>
          <w:szCs w:val="40"/>
        </w:rPr>
        <w:t>Assumptions</w:t>
      </w:r>
    </w:p>
    <w:p w14:paraId="1B06E37F" w14:textId="1877AEB2" w:rsidR="00F8727A" w:rsidRPr="00F8727A" w:rsidRDefault="00F8727A" w:rsidP="00F8727A">
      <w:pPr>
        <w:pStyle w:val="WW-BodyText2"/>
        <w:ind w:left="360"/>
        <w:rPr>
          <w:i/>
          <w:sz w:val="24"/>
        </w:rPr>
      </w:pPr>
      <w:r w:rsidRPr="00F8727A">
        <w:rPr>
          <w:i/>
        </w:rPr>
        <w:t>All assumptions made other than those stated in the question that you make about the problem. There will virtually always be assumptions you are implicitly making so think about this very careful</w:t>
      </w:r>
      <w:r w:rsidR="0083348C">
        <w:rPr>
          <w:i/>
        </w:rPr>
        <w:t>ly. Also be careful that you do not put in unnecessary assumptions.</w:t>
      </w:r>
      <w:r w:rsidRPr="00F8727A">
        <w:rPr>
          <w:i/>
        </w:rPr>
        <w:t xml:space="preserve"> </w:t>
      </w:r>
    </w:p>
    <w:p w14:paraId="72523203" w14:textId="5EB2864B" w:rsidR="005B43FB" w:rsidRDefault="005B43FB" w:rsidP="005B43FB">
      <w:pPr>
        <w:pStyle w:val="WW-BodyText2"/>
        <w:numPr>
          <w:ilvl w:val="0"/>
          <w:numId w:val="5"/>
        </w:numPr>
        <w:rPr>
          <w:sz w:val="24"/>
        </w:rPr>
      </w:pPr>
      <w:r w:rsidRPr="005B43FB">
        <w:rPr>
          <w:sz w:val="24"/>
        </w:rPr>
        <w:t>First assumption</w:t>
      </w:r>
      <w:r w:rsidR="00212516">
        <w:rPr>
          <w:sz w:val="24"/>
        </w:rPr>
        <w:t xml:space="preserve"> :</w:t>
      </w:r>
    </w:p>
    <w:p w14:paraId="01D6D01B" w14:textId="151C407F" w:rsidR="00212516" w:rsidRPr="005B43FB" w:rsidRDefault="00212516" w:rsidP="00212516">
      <w:pPr>
        <w:pStyle w:val="WW-BodyText2"/>
        <w:ind w:left="720"/>
        <w:rPr>
          <w:sz w:val="24"/>
        </w:rPr>
      </w:pPr>
      <w:r w:rsidRPr="00212516">
        <w:rPr>
          <w:sz w:val="24"/>
        </w:rPr>
        <w:t>First of all, the fact that the program has a modular structure and partially includes 2 different file operations, according to the production of the solution algorithm of the problem, made me think more about it. I thought I would have a harder time with those parts.</w:t>
      </w:r>
    </w:p>
    <w:p w14:paraId="565583BE" w14:textId="3EF23E6E" w:rsidR="005B43FB" w:rsidRDefault="005B43FB" w:rsidP="005B43FB">
      <w:pPr>
        <w:pStyle w:val="WW-BodyText2"/>
        <w:numPr>
          <w:ilvl w:val="0"/>
          <w:numId w:val="5"/>
        </w:numPr>
        <w:rPr>
          <w:sz w:val="24"/>
        </w:rPr>
      </w:pPr>
      <w:r w:rsidRPr="005B43FB">
        <w:rPr>
          <w:sz w:val="24"/>
        </w:rPr>
        <w:t>Second assumption</w:t>
      </w:r>
      <w:r w:rsidR="00212516">
        <w:rPr>
          <w:sz w:val="24"/>
        </w:rPr>
        <w:t>:</w:t>
      </w:r>
    </w:p>
    <w:p w14:paraId="6542B430" w14:textId="79CCA252" w:rsidR="00212516" w:rsidRDefault="00670EFC" w:rsidP="00670EFC">
      <w:pPr>
        <w:pStyle w:val="WW-BodyText2"/>
        <w:ind w:left="720"/>
        <w:rPr>
          <w:sz w:val="24"/>
        </w:rPr>
      </w:pPr>
      <w:r w:rsidRPr="00670EFC">
        <w:rPr>
          <w:sz w:val="24"/>
        </w:rPr>
        <w:t>Secondly, I did quite a bit of research on how to do data communication between functions. While I was at the stage of writing the program, I examined the examples from the websites for a long time.</w:t>
      </w:r>
    </w:p>
    <w:p w14:paraId="375DB323" w14:textId="168881A1" w:rsidR="00670EFC" w:rsidRDefault="00670EFC" w:rsidP="00670EFC">
      <w:pPr>
        <w:pStyle w:val="WW-BodyText2"/>
        <w:numPr>
          <w:ilvl w:val="0"/>
          <w:numId w:val="5"/>
        </w:numPr>
        <w:rPr>
          <w:sz w:val="24"/>
        </w:rPr>
      </w:pPr>
      <w:r>
        <w:rPr>
          <w:sz w:val="24"/>
        </w:rPr>
        <w:t>Third</w:t>
      </w:r>
      <w:r w:rsidRPr="005B43FB">
        <w:rPr>
          <w:sz w:val="24"/>
        </w:rPr>
        <w:t xml:space="preserve"> assumption</w:t>
      </w:r>
      <w:r>
        <w:rPr>
          <w:sz w:val="24"/>
        </w:rPr>
        <w:t>:</w:t>
      </w:r>
    </w:p>
    <w:p w14:paraId="63A246BF" w14:textId="271CF8AC" w:rsidR="00670EFC" w:rsidRDefault="00670EFC" w:rsidP="00670EFC">
      <w:pPr>
        <w:pStyle w:val="WW-BodyText2"/>
        <w:ind w:left="720"/>
        <w:rPr>
          <w:sz w:val="24"/>
        </w:rPr>
      </w:pPr>
      <w:r w:rsidRPr="00670EFC">
        <w:rPr>
          <w:sz w:val="24"/>
        </w:rPr>
        <w:t>I realized that these operations must be different from each other, since we also do write and read operations in Txt and Csv files. One was just a text area while the other contained columns and rows.</w:t>
      </w:r>
    </w:p>
    <w:p w14:paraId="29ABE42B" w14:textId="2BD32AB7" w:rsidR="005B43FB" w:rsidRDefault="005B43FB" w:rsidP="00670EFC">
      <w:pPr>
        <w:pStyle w:val="WW-BodyText2"/>
        <w:ind w:left="720"/>
        <w:rPr>
          <w:sz w:val="24"/>
        </w:rPr>
      </w:pPr>
    </w:p>
    <w:p w14:paraId="425D1EC9" w14:textId="1A808219" w:rsidR="005B43FB" w:rsidRDefault="005B43FB" w:rsidP="005B43FB">
      <w:pPr>
        <w:pStyle w:val="WW-BodyText2"/>
        <w:rPr>
          <w:sz w:val="24"/>
        </w:rPr>
      </w:pPr>
    </w:p>
    <w:p w14:paraId="0972E4B5" w14:textId="7A3420B3" w:rsidR="00E10AA7" w:rsidRPr="00FE0A8C" w:rsidRDefault="00E10AA7" w:rsidP="00E10AA7">
      <w:pPr>
        <w:pStyle w:val="WW-BodyText2"/>
        <w:numPr>
          <w:ilvl w:val="0"/>
          <w:numId w:val="10"/>
        </w:numPr>
        <w:tabs>
          <w:tab w:val="left" w:pos="4820"/>
        </w:tabs>
        <w:ind w:left="426"/>
        <w:rPr>
          <w:rFonts w:ascii="Calibri" w:hAnsi="Calibri"/>
          <w:b/>
          <w:sz w:val="40"/>
          <w:szCs w:val="40"/>
        </w:rPr>
      </w:pPr>
      <w:r>
        <w:rPr>
          <w:rFonts w:ascii="Calibri" w:hAnsi="Calibri"/>
          <w:b/>
          <w:sz w:val="40"/>
          <w:szCs w:val="40"/>
        </w:rPr>
        <w:t>Structure Chart</w:t>
      </w:r>
    </w:p>
    <w:p w14:paraId="17BCA582" w14:textId="60A922BC" w:rsidR="00E10AA7" w:rsidRDefault="00E10AA7" w:rsidP="00E10AA7">
      <w:pPr>
        <w:tabs>
          <w:tab w:val="left" w:pos="1080"/>
          <w:tab w:val="right" w:pos="9585"/>
        </w:tabs>
        <w:overflowPunct w:val="0"/>
        <w:autoSpaceDE w:val="0"/>
        <w:ind w:left="426"/>
        <w:textAlignment w:val="baseline"/>
        <w:rPr>
          <w:i/>
        </w:rPr>
      </w:pPr>
      <w:r w:rsidRPr="00E10AA7">
        <w:rPr>
          <w:i/>
        </w:rPr>
        <w:t xml:space="preserve">Structure chart for your program. Show parameter passing. </w:t>
      </w:r>
    </w:p>
    <w:p w14:paraId="53A67E8E" w14:textId="62090F08" w:rsidR="001E4256" w:rsidRPr="00E10AA7" w:rsidRDefault="001E4256" w:rsidP="00E10AA7">
      <w:pPr>
        <w:tabs>
          <w:tab w:val="left" w:pos="1080"/>
          <w:tab w:val="right" w:pos="9585"/>
        </w:tabs>
        <w:overflowPunct w:val="0"/>
        <w:autoSpaceDE w:val="0"/>
        <w:ind w:left="426"/>
        <w:textAlignment w:val="baseline"/>
        <w:rPr>
          <w:i/>
        </w:rPr>
      </w:pPr>
      <w:r>
        <w:rPr>
          <w:noProof/>
        </w:rPr>
        <w:drawing>
          <wp:inline distT="0" distB="0" distL="0" distR="0" wp14:anchorId="7B15A4F1" wp14:editId="0DB8B37F">
            <wp:extent cx="4500438" cy="2659394"/>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0004" cy="2665047"/>
                    </a:xfrm>
                    <a:prstGeom prst="rect">
                      <a:avLst/>
                    </a:prstGeom>
                    <a:noFill/>
                    <a:ln>
                      <a:noFill/>
                    </a:ln>
                  </pic:spPr>
                </pic:pic>
              </a:graphicData>
            </a:graphic>
          </wp:inline>
        </w:drawing>
      </w:r>
    </w:p>
    <w:p w14:paraId="3B263715" w14:textId="5C586B8B" w:rsidR="00E10AA7" w:rsidRDefault="00E10AA7" w:rsidP="005B43FB">
      <w:pPr>
        <w:pStyle w:val="WW-BodyText2"/>
        <w:rPr>
          <w:sz w:val="24"/>
        </w:rPr>
      </w:pPr>
    </w:p>
    <w:p w14:paraId="441BE5B6" w14:textId="77777777" w:rsidR="005B43FB" w:rsidRDefault="005B43FB" w:rsidP="005B43FB">
      <w:pPr>
        <w:pStyle w:val="WW-BodyText2"/>
        <w:rPr>
          <w:sz w:val="24"/>
        </w:rPr>
      </w:pPr>
    </w:p>
    <w:p w14:paraId="7D486316" w14:textId="7E892743" w:rsidR="005B43FB" w:rsidRPr="00FE0A8C" w:rsidRDefault="009C212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t>Algorithm</w:t>
      </w:r>
    </w:p>
    <w:p w14:paraId="5D0E3961" w14:textId="6CE5B7C9" w:rsidR="00F8727A" w:rsidRDefault="00F8727A" w:rsidP="00E10AA7">
      <w:pPr>
        <w:pStyle w:val="WW-BodyText2"/>
        <w:ind w:left="426"/>
        <w:rPr>
          <w:i/>
        </w:rPr>
      </w:pPr>
      <w:r w:rsidRPr="00F8727A">
        <w:rPr>
          <w:i/>
        </w:rPr>
        <w:t xml:space="preserve">Your algorithm written in a uniform fashion using a pseudocode or a similar style and adhering to the conventions required in the unit. Your algorithm should be presented at an appropriate level of detail sufficient to be easily implemented. Submit your high- level algorithm (where necessary) along with algorithms of your decompositions as appropriate to the question.  </w:t>
      </w:r>
      <w:r w:rsidRPr="00F8727A">
        <w:rPr>
          <w:i/>
        </w:rPr>
        <w:br/>
      </w:r>
      <w:r w:rsidRPr="00F8727A">
        <w:rPr>
          <w:i/>
          <w:highlight w:val="yellow"/>
        </w:rPr>
        <w:t>Algorithms that look like the code was written first and then word processed to look like an algorithm would receive no marks.</w:t>
      </w:r>
      <w:r w:rsidRPr="00F8727A">
        <w:rPr>
          <w:i/>
        </w:rPr>
        <w:t xml:space="preserve">  </w:t>
      </w:r>
    </w:p>
    <w:p w14:paraId="43C87A01" w14:textId="77777777" w:rsidR="00087D65" w:rsidRDefault="00087D65" w:rsidP="00E10AA7">
      <w:pPr>
        <w:pStyle w:val="WW-BodyText2"/>
        <w:ind w:left="426"/>
        <w:rPr>
          <w:i/>
        </w:rPr>
      </w:pPr>
    </w:p>
    <w:p w14:paraId="04D28A60" w14:textId="502314E7" w:rsidR="00087D65" w:rsidRPr="00087D65" w:rsidRDefault="00087D65" w:rsidP="00087D65">
      <w:pPr>
        <w:pStyle w:val="WW-BodyText2"/>
        <w:rPr>
          <w:rFonts w:ascii="Courier New" w:hAnsi="Courier New" w:cs="Courier New"/>
          <w:b/>
          <w:bCs/>
          <w:i/>
          <w:noProof/>
          <w:sz w:val="24"/>
        </w:rPr>
      </w:pPr>
      <w:r w:rsidRPr="00087D65">
        <w:rPr>
          <w:b/>
          <w:bCs/>
          <w:i/>
        </w:rPr>
        <w:t xml:space="preserve">The Algorithm : </w:t>
      </w:r>
    </w:p>
    <w:p w14:paraId="561C9103" w14:textId="43E0C42D" w:rsidR="005B43FB" w:rsidRPr="00087D65" w:rsidRDefault="00087D65" w:rsidP="005B43FB">
      <w:pPr>
        <w:pStyle w:val="WW-BodyText2"/>
        <w:rPr>
          <w:i/>
        </w:rPr>
      </w:pPr>
      <w:r w:rsidRPr="00087D65">
        <w:rPr>
          <w:i/>
        </w:rPr>
        <w:t>The program will proceed by dividing the existing coin from the largest to the smallest, and then subtracting this value to make a coin change. For example, a customer with 90 cents will first divide by 50, subtract 50 cents from 90 cents, and the remainder will be divided by 20, the second largest coin.</w:t>
      </w:r>
    </w:p>
    <w:p w14:paraId="20F4132F" w14:textId="77777777" w:rsidR="00E10AA7" w:rsidRDefault="00E10AA7" w:rsidP="00E10AA7">
      <w:pPr>
        <w:pStyle w:val="WW-BodyText2"/>
        <w:numPr>
          <w:ilvl w:val="0"/>
          <w:numId w:val="10"/>
        </w:numPr>
        <w:tabs>
          <w:tab w:val="left" w:pos="4820"/>
        </w:tabs>
        <w:ind w:left="426"/>
        <w:rPr>
          <w:rFonts w:ascii="Calibri" w:hAnsi="Calibri"/>
          <w:b/>
          <w:sz w:val="40"/>
          <w:szCs w:val="40"/>
        </w:rPr>
        <w:sectPr w:rsidR="00E10AA7" w:rsidSect="006114D7">
          <w:footerReference w:type="default" r:id="rId9"/>
          <w:footnotePr>
            <w:pos w:val="beneathText"/>
            <w:numRestart w:val="eachPage"/>
          </w:footnotePr>
          <w:endnotePr>
            <w:numFmt w:val="decimal"/>
          </w:endnotePr>
          <w:pgSz w:w="12240" w:h="15840"/>
          <w:pgMar w:top="1134" w:right="1418" w:bottom="1134" w:left="1418" w:header="720" w:footer="720" w:gutter="0"/>
          <w:cols w:space="720"/>
          <w:docGrid w:linePitch="360"/>
        </w:sectPr>
      </w:pPr>
    </w:p>
    <w:p w14:paraId="4E90A58D" w14:textId="77777777" w:rsidR="00AA17DB" w:rsidRPr="00FE0A8C" w:rsidRDefault="000E188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lastRenderedPageBreak/>
        <w:t>Test Table</w:t>
      </w:r>
    </w:p>
    <w:p w14:paraId="1E2BE3E6" w14:textId="319C6C35" w:rsidR="00E10AA7" w:rsidRDefault="00E10AA7" w:rsidP="00E10AA7">
      <w:pPr>
        <w:tabs>
          <w:tab w:val="left" w:pos="1080"/>
          <w:tab w:val="right" w:pos="9585"/>
        </w:tabs>
        <w:overflowPunct w:val="0"/>
        <w:autoSpaceDE w:val="0"/>
        <w:ind w:left="426"/>
        <w:textAlignment w:val="baseline"/>
        <w:rPr>
          <w:i/>
          <w:sz w:val="22"/>
          <w:szCs w:val="22"/>
        </w:rPr>
      </w:pPr>
      <w:r w:rsidRPr="00E10AA7">
        <w:rPr>
          <w:i/>
          <w:sz w:val="22"/>
          <w:szCs w:val="22"/>
        </w:rPr>
        <w:t xml:space="preserve">A set of test data in tabular form with expected results and desk check results from your algorithm. Each test data must be justified – reason for selecting that data. </w:t>
      </w:r>
      <w:r w:rsidRPr="00E10AA7">
        <w:rPr>
          <w:i/>
          <w:sz w:val="22"/>
          <w:szCs w:val="22"/>
          <w:highlight w:val="yellow"/>
        </w:rPr>
        <w:t>No marks will be awarded unless justification for each test data is provided.</w:t>
      </w:r>
      <w:r w:rsidRPr="00E10AA7">
        <w:rPr>
          <w:i/>
          <w:sz w:val="22"/>
          <w:szCs w:val="22"/>
        </w:rPr>
        <w:t xml:space="preserve">  </w:t>
      </w:r>
    </w:p>
    <w:p w14:paraId="14D2A195" w14:textId="77777777" w:rsidR="005C2186" w:rsidRDefault="005C2186" w:rsidP="00E10AA7">
      <w:pPr>
        <w:tabs>
          <w:tab w:val="left" w:pos="1080"/>
          <w:tab w:val="right" w:pos="9585"/>
        </w:tabs>
        <w:overflowPunct w:val="0"/>
        <w:autoSpaceDE w:val="0"/>
        <w:ind w:left="426"/>
        <w:textAlignment w:val="baseline"/>
      </w:pPr>
    </w:p>
    <w:p w14:paraId="6F8D9F5A" w14:textId="77777777" w:rsidR="004D45B6" w:rsidRDefault="005C2186" w:rsidP="00E10AA7">
      <w:pPr>
        <w:tabs>
          <w:tab w:val="left" w:pos="1080"/>
          <w:tab w:val="right" w:pos="9585"/>
        </w:tabs>
        <w:overflowPunct w:val="0"/>
        <w:autoSpaceDE w:val="0"/>
        <w:ind w:left="426"/>
        <w:textAlignment w:val="baseline"/>
      </w:pPr>
      <w:r>
        <w:t>Add rows to</w:t>
      </w:r>
      <w:r w:rsidR="004D45B6">
        <w:t xml:space="preserve"> the following table as needed. </w:t>
      </w:r>
      <w:r>
        <w:t xml:space="preserve">Table can </w:t>
      </w:r>
      <w:r w:rsidR="004D45B6">
        <w:t>span more than one page.</w:t>
      </w:r>
      <w:r>
        <w:t xml:space="preserve"> </w:t>
      </w:r>
      <w:r w:rsidRPr="00BE6D23">
        <w:rPr>
          <w:highlight w:val="yellow"/>
        </w:rPr>
        <w:t xml:space="preserve">Each test </w:t>
      </w:r>
      <w:r w:rsidR="00162741">
        <w:rPr>
          <w:highlight w:val="yellow"/>
        </w:rPr>
        <w:t>id</w:t>
      </w:r>
      <w:r w:rsidR="007D4FD5" w:rsidRPr="00BE6D23">
        <w:rPr>
          <w:highlight w:val="yellow"/>
        </w:rPr>
        <w:t xml:space="preserve"> tests only one </w:t>
      </w:r>
      <w:r w:rsidR="00BE6D23" w:rsidRPr="00BE6D23">
        <w:rPr>
          <w:highlight w:val="yellow"/>
        </w:rPr>
        <w:t>condition</w:t>
      </w:r>
      <w:r w:rsidR="007D4FD5">
        <w:t xml:space="preserve"> for the desk check.</w:t>
      </w:r>
    </w:p>
    <w:p w14:paraId="272731D0" w14:textId="77777777" w:rsidR="009E7FFA" w:rsidRDefault="009E7FFA" w:rsidP="00E10AA7">
      <w:pPr>
        <w:tabs>
          <w:tab w:val="left" w:pos="1080"/>
          <w:tab w:val="right" w:pos="9585"/>
        </w:tabs>
        <w:overflowPunct w:val="0"/>
        <w:autoSpaceDE w:val="0"/>
        <w:ind w:left="426"/>
        <w:textAlignment w:val="baseline"/>
      </w:pPr>
      <w:r>
        <w:t xml:space="preserve">For this assignment, there can be up to 10 records in a data file. In the test table below, you </w:t>
      </w:r>
      <w:r w:rsidR="001D6184">
        <w:t>might</w:t>
      </w:r>
      <w:r>
        <w:t xml:space="preserve"> have one test id for 10 records. So the actual 10 records must be in one cell of the test table</w:t>
      </w:r>
      <w:r w:rsidR="001D6184">
        <w:t xml:space="preserve"> in the column </w:t>
      </w:r>
      <w:r w:rsidR="001D6184" w:rsidRPr="001D6184">
        <w:rPr>
          <w:i/>
        </w:rPr>
        <w:t>Actual data</w:t>
      </w:r>
      <w:r>
        <w:t>. Of course there are other test conditions and you need to include those too.</w:t>
      </w:r>
    </w:p>
    <w:p w14:paraId="25AEC49E" w14:textId="77777777" w:rsidR="005C2186" w:rsidRPr="00E10AA7" w:rsidRDefault="005C2186" w:rsidP="00E10AA7">
      <w:pPr>
        <w:tabs>
          <w:tab w:val="left" w:pos="1080"/>
          <w:tab w:val="right" w:pos="9585"/>
        </w:tabs>
        <w:overflowPunct w:val="0"/>
        <w:autoSpaceDE w:val="0"/>
        <w:ind w:left="426"/>
        <w:textAlignment w:val="baseline"/>
        <w:rPr>
          <w:i/>
          <w:sz w:val="22"/>
          <w:szCs w:val="22"/>
        </w:rPr>
      </w:pPr>
    </w:p>
    <w:tbl>
      <w:tblPr>
        <w:tblStyle w:val="TabloKlavuzu"/>
        <w:tblW w:w="0" w:type="auto"/>
        <w:tblLook w:val="04A0" w:firstRow="1" w:lastRow="0" w:firstColumn="1" w:lastColumn="0" w:noHBand="0" w:noVBand="1"/>
      </w:tblPr>
      <w:tblGrid>
        <w:gridCol w:w="817"/>
        <w:gridCol w:w="5103"/>
        <w:gridCol w:w="2268"/>
        <w:gridCol w:w="1701"/>
        <w:gridCol w:w="2268"/>
        <w:gridCol w:w="1631"/>
      </w:tblGrid>
      <w:tr w:rsidR="004D45B6" w:rsidRPr="005C2186" w14:paraId="2370EF02" w14:textId="77777777" w:rsidTr="005C2186">
        <w:tc>
          <w:tcPr>
            <w:tcW w:w="817" w:type="dxa"/>
          </w:tcPr>
          <w:p w14:paraId="3CB9A2E3" w14:textId="77777777" w:rsidR="004D45B6" w:rsidRPr="005C2186" w:rsidRDefault="004D45B6" w:rsidP="005B43FB">
            <w:pPr>
              <w:pStyle w:val="WW-BodyText2"/>
              <w:rPr>
                <w:b/>
                <w:sz w:val="24"/>
              </w:rPr>
            </w:pPr>
            <w:r w:rsidRPr="005C2186">
              <w:rPr>
                <w:b/>
                <w:sz w:val="24"/>
              </w:rPr>
              <w:t xml:space="preserve">Test </w:t>
            </w:r>
            <w:r w:rsidR="007D4FD5">
              <w:rPr>
                <w:b/>
                <w:sz w:val="24"/>
              </w:rPr>
              <w:t>id</w:t>
            </w:r>
          </w:p>
        </w:tc>
        <w:tc>
          <w:tcPr>
            <w:tcW w:w="5103" w:type="dxa"/>
          </w:tcPr>
          <w:p w14:paraId="38AAAEDD" w14:textId="77777777" w:rsidR="004D45B6" w:rsidRPr="005C2186" w:rsidRDefault="004D45B6" w:rsidP="005C2186">
            <w:pPr>
              <w:pStyle w:val="WW-BodyText2"/>
              <w:rPr>
                <w:b/>
                <w:sz w:val="24"/>
              </w:rPr>
            </w:pPr>
            <w:r w:rsidRPr="005C2186">
              <w:rPr>
                <w:b/>
                <w:sz w:val="24"/>
              </w:rPr>
              <w:t>Test description</w:t>
            </w:r>
            <w:r w:rsidR="005C2186">
              <w:rPr>
                <w:b/>
                <w:sz w:val="24"/>
              </w:rPr>
              <w:t>/justification</w:t>
            </w:r>
            <w:r w:rsidRPr="005C2186">
              <w:rPr>
                <w:b/>
                <w:sz w:val="24"/>
              </w:rPr>
              <w:t xml:space="preserve"> – what is the test for and why </w:t>
            </w:r>
            <w:r w:rsidR="005C2186">
              <w:rPr>
                <w:b/>
                <w:sz w:val="24"/>
              </w:rPr>
              <w:t>this particular test</w:t>
            </w:r>
            <w:r w:rsidRPr="005C2186">
              <w:rPr>
                <w:b/>
                <w:sz w:val="24"/>
              </w:rPr>
              <w:t>.</w:t>
            </w:r>
          </w:p>
        </w:tc>
        <w:tc>
          <w:tcPr>
            <w:tcW w:w="2268" w:type="dxa"/>
          </w:tcPr>
          <w:p w14:paraId="07032A4E" w14:textId="77777777" w:rsidR="004D45B6" w:rsidRPr="005C2186" w:rsidRDefault="004D45B6" w:rsidP="005B43FB">
            <w:pPr>
              <w:pStyle w:val="WW-BodyText2"/>
              <w:rPr>
                <w:b/>
                <w:sz w:val="24"/>
              </w:rPr>
            </w:pPr>
            <w:r w:rsidRPr="005C2186">
              <w:rPr>
                <w:b/>
                <w:sz w:val="24"/>
              </w:rPr>
              <w:t>Actual data for this test</w:t>
            </w:r>
          </w:p>
        </w:tc>
        <w:tc>
          <w:tcPr>
            <w:tcW w:w="1701" w:type="dxa"/>
          </w:tcPr>
          <w:p w14:paraId="1F7AB9E5" w14:textId="77777777" w:rsidR="004D45B6" w:rsidRPr="005C2186" w:rsidRDefault="004D45B6" w:rsidP="005B43FB">
            <w:pPr>
              <w:pStyle w:val="WW-BodyText2"/>
              <w:rPr>
                <w:b/>
                <w:sz w:val="24"/>
              </w:rPr>
            </w:pPr>
            <w:r w:rsidRPr="005C2186">
              <w:rPr>
                <w:b/>
                <w:sz w:val="24"/>
              </w:rPr>
              <w:t>Expected output</w:t>
            </w:r>
          </w:p>
        </w:tc>
        <w:tc>
          <w:tcPr>
            <w:tcW w:w="2268" w:type="dxa"/>
          </w:tcPr>
          <w:p w14:paraId="423A4B93" w14:textId="77777777" w:rsidR="004D45B6" w:rsidRPr="005C2186" w:rsidRDefault="004D45B6" w:rsidP="006449DD">
            <w:pPr>
              <w:pStyle w:val="WW-BodyText2"/>
              <w:rPr>
                <w:b/>
                <w:sz w:val="24"/>
              </w:rPr>
            </w:pPr>
            <w:r w:rsidRPr="005C2186">
              <w:rPr>
                <w:b/>
                <w:sz w:val="24"/>
              </w:rPr>
              <w:t xml:space="preserve">Actual </w:t>
            </w:r>
            <w:r w:rsidR="007D4FD5" w:rsidRPr="007D4FD5">
              <w:rPr>
                <w:b/>
                <w:sz w:val="24"/>
                <w:highlight w:val="yellow"/>
              </w:rPr>
              <w:t>desk check</w:t>
            </w:r>
            <w:r w:rsidR="007D4FD5">
              <w:rPr>
                <w:b/>
                <w:sz w:val="24"/>
              </w:rPr>
              <w:t xml:space="preserve"> </w:t>
            </w:r>
            <w:r w:rsidR="006449DD">
              <w:rPr>
                <w:b/>
                <w:sz w:val="24"/>
              </w:rPr>
              <w:t>result</w:t>
            </w:r>
            <w:r w:rsidRPr="005C2186">
              <w:rPr>
                <w:b/>
                <w:sz w:val="24"/>
              </w:rPr>
              <w:t xml:space="preserve"> when </w:t>
            </w:r>
            <w:r w:rsidR="006449DD">
              <w:rPr>
                <w:b/>
                <w:sz w:val="24"/>
              </w:rPr>
              <w:t>desk check</w:t>
            </w:r>
            <w:r w:rsidRPr="005C2186">
              <w:rPr>
                <w:b/>
                <w:sz w:val="24"/>
              </w:rPr>
              <w:t xml:space="preserve"> is carried out</w:t>
            </w:r>
          </w:p>
        </w:tc>
        <w:tc>
          <w:tcPr>
            <w:tcW w:w="1631" w:type="dxa"/>
          </w:tcPr>
          <w:p w14:paraId="517227E2" w14:textId="77777777" w:rsidR="004D45B6" w:rsidRPr="005C2186" w:rsidRDefault="00F656B9" w:rsidP="005B43FB">
            <w:pPr>
              <w:pStyle w:val="WW-BodyText2"/>
              <w:rPr>
                <w:b/>
                <w:sz w:val="24"/>
              </w:rPr>
            </w:pPr>
            <w:r w:rsidRPr="00F656B9">
              <w:rPr>
                <w:b/>
                <w:sz w:val="24"/>
                <w:highlight w:val="yellow"/>
              </w:rPr>
              <w:t>Desk check</w:t>
            </w:r>
            <w:r w:rsidR="004D45B6" w:rsidRPr="005C2186">
              <w:rPr>
                <w:b/>
                <w:sz w:val="24"/>
              </w:rPr>
              <w:t xml:space="preserve"> outcome – Pass/Fail</w:t>
            </w:r>
          </w:p>
        </w:tc>
      </w:tr>
      <w:tr w:rsidR="004D45B6" w14:paraId="5E96EACB" w14:textId="77777777" w:rsidTr="0043098C">
        <w:tc>
          <w:tcPr>
            <w:tcW w:w="817" w:type="dxa"/>
          </w:tcPr>
          <w:p w14:paraId="3E8DD467" w14:textId="77777777" w:rsidR="004D45B6" w:rsidRDefault="004D45B6" w:rsidP="005B43FB">
            <w:pPr>
              <w:pStyle w:val="WW-BodyText2"/>
              <w:rPr>
                <w:sz w:val="24"/>
              </w:rPr>
            </w:pPr>
            <w:r>
              <w:rPr>
                <w:sz w:val="24"/>
              </w:rPr>
              <w:t>1</w:t>
            </w:r>
          </w:p>
        </w:tc>
        <w:tc>
          <w:tcPr>
            <w:tcW w:w="5103" w:type="dxa"/>
          </w:tcPr>
          <w:p w14:paraId="621A417E" w14:textId="677A271B" w:rsidR="004D45B6" w:rsidRDefault="000E2849" w:rsidP="005B43FB">
            <w:pPr>
              <w:pStyle w:val="WW-BodyText2"/>
              <w:rPr>
                <w:sz w:val="24"/>
              </w:rPr>
            </w:pPr>
            <w:r w:rsidRPr="000E2849">
              <w:rPr>
                <w:sz w:val="24"/>
              </w:rPr>
              <w:t>Re-entering a name found in the csv file. because Because we don't want to print the same result twice.</w:t>
            </w:r>
          </w:p>
        </w:tc>
        <w:tc>
          <w:tcPr>
            <w:tcW w:w="2268" w:type="dxa"/>
          </w:tcPr>
          <w:p w14:paraId="326B2582" w14:textId="32E93C39" w:rsidR="004D45B6" w:rsidRDefault="0043098C" w:rsidP="005B43FB">
            <w:pPr>
              <w:pStyle w:val="WW-BodyText2"/>
              <w:rPr>
                <w:sz w:val="24"/>
              </w:rPr>
            </w:pPr>
            <w:r>
              <w:rPr>
                <w:sz w:val="24"/>
              </w:rPr>
              <w:t xml:space="preserve">Jane </w:t>
            </w:r>
          </w:p>
          <w:p w14:paraId="244F62F4" w14:textId="6B765683" w:rsidR="0043098C" w:rsidRDefault="0043098C" w:rsidP="005B43FB">
            <w:pPr>
              <w:pStyle w:val="WW-BodyText2"/>
              <w:rPr>
                <w:sz w:val="24"/>
              </w:rPr>
            </w:pPr>
            <w:r>
              <w:rPr>
                <w:sz w:val="24"/>
              </w:rPr>
              <w:t xml:space="preserve">Jane </w:t>
            </w:r>
          </w:p>
        </w:tc>
        <w:tc>
          <w:tcPr>
            <w:tcW w:w="1701" w:type="dxa"/>
          </w:tcPr>
          <w:p w14:paraId="1493FEDD" w14:textId="65233435" w:rsidR="004D45B6" w:rsidRDefault="0043098C" w:rsidP="005B43FB">
            <w:pPr>
              <w:pStyle w:val="WW-BodyText2"/>
              <w:rPr>
                <w:sz w:val="24"/>
              </w:rPr>
            </w:pPr>
            <w:r>
              <w:rPr>
                <w:sz w:val="24"/>
              </w:rPr>
              <w:t xml:space="preserve">There İs a same name . You cannot enter this costumer again. </w:t>
            </w:r>
          </w:p>
        </w:tc>
        <w:tc>
          <w:tcPr>
            <w:tcW w:w="2268" w:type="dxa"/>
          </w:tcPr>
          <w:p w14:paraId="0CA51E0F" w14:textId="4A57C2B4" w:rsidR="004D45B6" w:rsidRDefault="0043098C" w:rsidP="005B43FB">
            <w:pPr>
              <w:pStyle w:val="WW-BodyText2"/>
              <w:rPr>
                <w:sz w:val="24"/>
              </w:rPr>
            </w:pPr>
            <w:r w:rsidRPr="0043098C">
              <w:rPr>
                <w:sz w:val="24"/>
              </w:rPr>
              <w:t>There is a same name in the document. You Can't save again.</w:t>
            </w:r>
          </w:p>
        </w:tc>
        <w:tc>
          <w:tcPr>
            <w:tcW w:w="1631" w:type="dxa"/>
            <w:shd w:val="clear" w:color="auto" w:fill="92D050"/>
          </w:tcPr>
          <w:p w14:paraId="357EDAA6" w14:textId="6DCE8B35" w:rsidR="004D45B6" w:rsidRPr="000E2849" w:rsidRDefault="0043098C" w:rsidP="0043098C">
            <w:pPr>
              <w:pStyle w:val="WW-BodyText2"/>
              <w:jc w:val="center"/>
              <w:rPr>
                <w:b/>
                <w:bCs/>
                <w:sz w:val="24"/>
              </w:rPr>
            </w:pPr>
            <w:r w:rsidRPr="000E2849">
              <w:rPr>
                <w:b/>
                <w:bCs/>
                <w:sz w:val="24"/>
              </w:rPr>
              <w:t>Pass</w:t>
            </w:r>
          </w:p>
        </w:tc>
      </w:tr>
      <w:tr w:rsidR="004D45B6" w14:paraId="6796CED3" w14:textId="77777777" w:rsidTr="000E2849">
        <w:tc>
          <w:tcPr>
            <w:tcW w:w="817" w:type="dxa"/>
          </w:tcPr>
          <w:p w14:paraId="5EBA5B71" w14:textId="77777777" w:rsidR="004D45B6" w:rsidRDefault="004D45B6" w:rsidP="005B43FB">
            <w:pPr>
              <w:pStyle w:val="WW-BodyText2"/>
              <w:rPr>
                <w:sz w:val="24"/>
              </w:rPr>
            </w:pPr>
            <w:r>
              <w:rPr>
                <w:sz w:val="24"/>
              </w:rPr>
              <w:t>2</w:t>
            </w:r>
          </w:p>
        </w:tc>
        <w:tc>
          <w:tcPr>
            <w:tcW w:w="5103" w:type="dxa"/>
          </w:tcPr>
          <w:p w14:paraId="2E52D4E5" w14:textId="7F47EBAC" w:rsidR="004D45B6" w:rsidRDefault="000E2849" w:rsidP="005B43FB">
            <w:pPr>
              <w:pStyle w:val="WW-BodyText2"/>
              <w:rPr>
                <w:sz w:val="24"/>
              </w:rPr>
            </w:pPr>
            <w:r w:rsidRPr="00087D65">
              <w:rPr>
                <w:sz w:val="24"/>
              </w:rPr>
              <w:t>Entering a name that does not exist in the text file</w:t>
            </w:r>
            <w:r>
              <w:rPr>
                <w:sz w:val="24"/>
              </w:rPr>
              <w:t>.</w:t>
            </w:r>
            <w:r>
              <w:t xml:space="preserve"> </w:t>
            </w:r>
            <w:r w:rsidRPr="0043098C">
              <w:rPr>
                <w:sz w:val="24"/>
              </w:rPr>
              <w:t>because we cannot deal with a customer who does not exist.</w:t>
            </w:r>
          </w:p>
        </w:tc>
        <w:tc>
          <w:tcPr>
            <w:tcW w:w="2268" w:type="dxa"/>
          </w:tcPr>
          <w:p w14:paraId="3ABE1CAC" w14:textId="1EAE56CE" w:rsidR="004D45B6" w:rsidRDefault="000E2849" w:rsidP="005B43FB">
            <w:pPr>
              <w:pStyle w:val="WW-BodyText2"/>
              <w:rPr>
                <w:sz w:val="24"/>
              </w:rPr>
            </w:pPr>
            <w:r>
              <w:rPr>
                <w:sz w:val="24"/>
              </w:rPr>
              <w:t xml:space="preserve">Daniels </w:t>
            </w:r>
          </w:p>
        </w:tc>
        <w:tc>
          <w:tcPr>
            <w:tcW w:w="1701" w:type="dxa"/>
          </w:tcPr>
          <w:p w14:paraId="2A5ED744" w14:textId="4523D109" w:rsidR="004D45B6" w:rsidRDefault="000E2849" w:rsidP="005B43FB">
            <w:pPr>
              <w:pStyle w:val="WW-BodyText2"/>
              <w:rPr>
                <w:sz w:val="24"/>
              </w:rPr>
            </w:pPr>
            <w:r>
              <w:rPr>
                <w:sz w:val="24"/>
              </w:rPr>
              <w:t>There is no this name in text file . please write another name.</w:t>
            </w:r>
          </w:p>
        </w:tc>
        <w:tc>
          <w:tcPr>
            <w:tcW w:w="2268" w:type="dxa"/>
          </w:tcPr>
          <w:p w14:paraId="642337BA" w14:textId="77777777" w:rsidR="000E2849" w:rsidRPr="000E2849" w:rsidRDefault="000E2849" w:rsidP="000E2849">
            <w:pPr>
              <w:pStyle w:val="WW-BodyText2"/>
              <w:rPr>
                <w:sz w:val="24"/>
              </w:rPr>
            </w:pPr>
            <w:r w:rsidRPr="000E2849">
              <w:rPr>
                <w:sz w:val="24"/>
              </w:rPr>
              <w:t>Name : Daniels</w:t>
            </w:r>
          </w:p>
          <w:p w14:paraId="361DD2FB" w14:textId="77777777" w:rsidR="000E2849" w:rsidRPr="000E2849" w:rsidRDefault="000E2849" w:rsidP="000E2849">
            <w:pPr>
              <w:pStyle w:val="WW-BodyText2"/>
              <w:rPr>
                <w:sz w:val="24"/>
              </w:rPr>
            </w:pPr>
            <w:r w:rsidRPr="000E2849">
              <w:rPr>
                <w:sz w:val="24"/>
              </w:rPr>
              <w:t>not found.</w:t>
            </w:r>
          </w:p>
          <w:p w14:paraId="13750AF2" w14:textId="3133BD0D" w:rsidR="004D45B6" w:rsidRDefault="000E2849" w:rsidP="000E2849">
            <w:pPr>
              <w:pStyle w:val="WW-BodyText2"/>
              <w:rPr>
                <w:sz w:val="24"/>
              </w:rPr>
            </w:pPr>
            <w:r w:rsidRPr="000E2849">
              <w:rPr>
                <w:sz w:val="24"/>
              </w:rPr>
              <w:t>Please try again.</w:t>
            </w:r>
          </w:p>
        </w:tc>
        <w:tc>
          <w:tcPr>
            <w:tcW w:w="1631" w:type="dxa"/>
            <w:shd w:val="clear" w:color="auto" w:fill="92D050"/>
          </w:tcPr>
          <w:p w14:paraId="0C31A515" w14:textId="6C2215F8" w:rsidR="004D45B6" w:rsidRPr="000E2849" w:rsidRDefault="000E2849" w:rsidP="000E2849">
            <w:pPr>
              <w:pStyle w:val="WW-BodyText2"/>
              <w:jc w:val="center"/>
              <w:rPr>
                <w:b/>
                <w:bCs/>
                <w:sz w:val="24"/>
              </w:rPr>
            </w:pPr>
            <w:r w:rsidRPr="000E2849">
              <w:rPr>
                <w:b/>
                <w:bCs/>
                <w:sz w:val="24"/>
              </w:rPr>
              <w:t>Pass</w:t>
            </w:r>
          </w:p>
        </w:tc>
      </w:tr>
      <w:tr w:rsidR="004D45B6" w14:paraId="3E54F4FB" w14:textId="77777777" w:rsidTr="00C27F45">
        <w:tc>
          <w:tcPr>
            <w:tcW w:w="817" w:type="dxa"/>
          </w:tcPr>
          <w:p w14:paraId="1F895756" w14:textId="77777777" w:rsidR="004D45B6" w:rsidRDefault="004D45B6" w:rsidP="005B43FB">
            <w:pPr>
              <w:pStyle w:val="WW-BodyText2"/>
              <w:rPr>
                <w:sz w:val="24"/>
              </w:rPr>
            </w:pPr>
            <w:r>
              <w:rPr>
                <w:sz w:val="24"/>
              </w:rPr>
              <w:t>3</w:t>
            </w:r>
          </w:p>
        </w:tc>
        <w:tc>
          <w:tcPr>
            <w:tcW w:w="5103" w:type="dxa"/>
          </w:tcPr>
          <w:p w14:paraId="7CB62BDA" w14:textId="77777777" w:rsidR="004D45B6" w:rsidRDefault="000E2849" w:rsidP="005B43FB">
            <w:pPr>
              <w:pStyle w:val="WW-BodyText2"/>
              <w:rPr>
                <w:sz w:val="24"/>
              </w:rPr>
            </w:pPr>
            <w:r w:rsidRPr="000E2849">
              <w:rPr>
                <w:sz w:val="24"/>
              </w:rPr>
              <w:t>Entering a number other than 1 and 2 in the menu</w:t>
            </w:r>
            <w:r w:rsidR="00C27F45">
              <w:rPr>
                <w:sz w:val="24"/>
              </w:rPr>
              <w:t>.</w:t>
            </w:r>
          </w:p>
          <w:p w14:paraId="72E83A2F" w14:textId="605220E1" w:rsidR="00C27F45" w:rsidRDefault="00C27F45" w:rsidP="005B43FB">
            <w:pPr>
              <w:pStyle w:val="WW-BodyText2"/>
              <w:rPr>
                <w:sz w:val="24"/>
              </w:rPr>
            </w:pPr>
            <w:r>
              <w:rPr>
                <w:sz w:val="24"/>
              </w:rPr>
              <w:t>Because Peoples can enter wrong character. We don’t want to close the program.</w:t>
            </w:r>
          </w:p>
        </w:tc>
        <w:tc>
          <w:tcPr>
            <w:tcW w:w="2268" w:type="dxa"/>
          </w:tcPr>
          <w:p w14:paraId="520D02E7" w14:textId="387AC4E6" w:rsidR="004D45B6" w:rsidRDefault="000E2849" w:rsidP="005B43FB">
            <w:pPr>
              <w:pStyle w:val="WW-BodyText2"/>
              <w:rPr>
                <w:sz w:val="24"/>
              </w:rPr>
            </w:pPr>
            <w:r>
              <w:rPr>
                <w:sz w:val="24"/>
              </w:rPr>
              <w:t>3</w:t>
            </w:r>
          </w:p>
        </w:tc>
        <w:tc>
          <w:tcPr>
            <w:tcW w:w="1701" w:type="dxa"/>
          </w:tcPr>
          <w:p w14:paraId="58352C10" w14:textId="60A4A5B5" w:rsidR="004D45B6" w:rsidRDefault="00C27F45" w:rsidP="005B43FB">
            <w:pPr>
              <w:pStyle w:val="WW-BodyText2"/>
              <w:rPr>
                <w:sz w:val="24"/>
              </w:rPr>
            </w:pPr>
            <w:r w:rsidRPr="00C27F45">
              <w:rPr>
                <w:sz w:val="24"/>
              </w:rPr>
              <w:t>You should enter number 1 or 2</w:t>
            </w:r>
          </w:p>
        </w:tc>
        <w:tc>
          <w:tcPr>
            <w:tcW w:w="2268" w:type="dxa"/>
          </w:tcPr>
          <w:p w14:paraId="0AE83AFB" w14:textId="6A2F1463" w:rsidR="004D45B6" w:rsidRDefault="00C27F45" w:rsidP="005B43FB">
            <w:pPr>
              <w:pStyle w:val="WW-BodyText2"/>
              <w:rPr>
                <w:sz w:val="24"/>
              </w:rPr>
            </w:pPr>
            <w:r w:rsidRPr="00C27F45">
              <w:rPr>
                <w:sz w:val="24"/>
              </w:rPr>
              <w:t>You should enter number 1 or 2</w:t>
            </w:r>
          </w:p>
        </w:tc>
        <w:tc>
          <w:tcPr>
            <w:tcW w:w="1631" w:type="dxa"/>
            <w:shd w:val="clear" w:color="auto" w:fill="92D050"/>
          </w:tcPr>
          <w:p w14:paraId="0A2B6882" w14:textId="54A48842" w:rsidR="004D45B6" w:rsidRDefault="00C27F45" w:rsidP="00C27F45">
            <w:pPr>
              <w:pStyle w:val="WW-BodyText2"/>
              <w:jc w:val="center"/>
              <w:rPr>
                <w:sz w:val="24"/>
              </w:rPr>
            </w:pPr>
            <w:r w:rsidRPr="000E2849">
              <w:rPr>
                <w:b/>
                <w:bCs/>
                <w:sz w:val="24"/>
              </w:rPr>
              <w:t>Pass</w:t>
            </w:r>
          </w:p>
        </w:tc>
      </w:tr>
    </w:tbl>
    <w:p w14:paraId="31DD2647" w14:textId="77777777" w:rsidR="00E10AA7" w:rsidRDefault="00E10AA7" w:rsidP="005B43FB">
      <w:pPr>
        <w:pStyle w:val="WW-BodyText2"/>
        <w:rPr>
          <w:sz w:val="24"/>
        </w:rPr>
      </w:pPr>
    </w:p>
    <w:p w14:paraId="0C124BA3" w14:textId="77777777" w:rsidR="00E10AA7" w:rsidRDefault="00E10AA7" w:rsidP="005B43FB">
      <w:pPr>
        <w:pStyle w:val="WW-BodyText2"/>
        <w:rPr>
          <w:sz w:val="24"/>
        </w:rPr>
      </w:pPr>
    </w:p>
    <w:p w14:paraId="34EC5786" w14:textId="77777777" w:rsidR="000E1887" w:rsidRDefault="000E1887" w:rsidP="005B43FB">
      <w:pPr>
        <w:pStyle w:val="WW-BodyText2"/>
        <w:rPr>
          <w:sz w:val="24"/>
        </w:rPr>
      </w:pPr>
    </w:p>
    <w:p w14:paraId="69E68911" w14:textId="77777777" w:rsidR="00E10AA7" w:rsidRDefault="00E10AA7" w:rsidP="00E10AA7">
      <w:pPr>
        <w:pStyle w:val="WW-BodyText2"/>
        <w:numPr>
          <w:ilvl w:val="0"/>
          <w:numId w:val="10"/>
        </w:numPr>
        <w:tabs>
          <w:tab w:val="left" w:pos="4820"/>
        </w:tabs>
        <w:ind w:left="426"/>
        <w:rPr>
          <w:rFonts w:ascii="Calibri" w:hAnsi="Calibri"/>
          <w:b/>
          <w:sz w:val="40"/>
          <w:szCs w:val="40"/>
        </w:rPr>
        <w:sectPr w:rsidR="00E10AA7" w:rsidSect="002822E8">
          <w:footnotePr>
            <w:pos w:val="beneathText"/>
            <w:numRestart w:val="eachPage"/>
          </w:footnotePr>
          <w:endnotePr>
            <w:numFmt w:val="decimal"/>
          </w:endnotePr>
          <w:pgSz w:w="15840" w:h="12240" w:orient="landscape"/>
          <w:pgMar w:top="1418" w:right="1134" w:bottom="1418" w:left="1134" w:header="720" w:footer="720" w:gutter="0"/>
          <w:cols w:space="720"/>
          <w:docGrid w:linePitch="360"/>
        </w:sectPr>
      </w:pPr>
    </w:p>
    <w:p w14:paraId="4C2545C4" w14:textId="77777777" w:rsidR="000E1887" w:rsidRPr="00FE0A8C" w:rsidRDefault="000E1887"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lastRenderedPageBreak/>
        <w:t>Code</w:t>
      </w:r>
    </w:p>
    <w:p w14:paraId="4CF23BF5" w14:textId="0C134C78" w:rsidR="00D17087" w:rsidRPr="00050529" w:rsidRDefault="00050529" w:rsidP="00E10AA7">
      <w:pPr>
        <w:pStyle w:val="WW-BodyText2"/>
        <w:ind w:left="426"/>
        <w:rPr>
          <w:i/>
          <w:noProof/>
          <w:szCs w:val="22"/>
        </w:rPr>
      </w:pPr>
      <w:r w:rsidRPr="00050529">
        <w:rPr>
          <w:i/>
          <w:noProof/>
          <w:szCs w:val="22"/>
        </w:rPr>
        <w:t xml:space="preserve">Name and purpose of </w:t>
      </w:r>
      <w:r w:rsidR="001A5093">
        <w:rPr>
          <w:i/>
          <w:noProof/>
          <w:szCs w:val="22"/>
        </w:rPr>
        <w:t xml:space="preserve">functions/modules in the </w:t>
      </w:r>
      <w:r w:rsidRPr="00050529">
        <w:rPr>
          <w:i/>
          <w:noProof/>
          <w:szCs w:val="22"/>
        </w:rPr>
        <w:t xml:space="preserve">source code files. Do not put </w:t>
      </w:r>
      <w:r w:rsidR="0080768D">
        <w:rPr>
          <w:i/>
          <w:noProof/>
          <w:szCs w:val="22"/>
        </w:rPr>
        <w:t xml:space="preserve">actual source </w:t>
      </w:r>
      <w:r w:rsidRPr="00050529">
        <w:rPr>
          <w:i/>
          <w:noProof/>
          <w:szCs w:val="22"/>
        </w:rPr>
        <w:t xml:space="preserve">code here. Code exists as separate source code files that are submitted. </w:t>
      </w:r>
      <w:r w:rsidRPr="001A5093">
        <w:rPr>
          <w:i/>
          <w:szCs w:val="22"/>
          <w:highlight w:val="yellow"/>
        </w:rPr>
        <w:t>Source code files (.c, .cpp, and/or .h) must be submitted</w:t>
      </w:r>
      <w:r w:rsidR="0080768D" w:rsidRPr="001A5093">
        <w:rPr>
          <w:i/>
          <w:szCs w:val="22"/>
          <w:highlight w:val="yellow"/>
        </w:rPr>
        <w:t xml:space="preserve"> separately</w:t>
      </w:r>
      <w:r w:rsidRPr="00050529">
        <w:rPr>
          <w:i/>
          <w:szCs w:val="22"/>
        </w:rPr>
        <w:t xml:space="preserve"> and the source code must build (compile and link) to create an executable that operates correctly. Make sure you use the code style required in the unit. </w:t>
      </w:r>
      <w:r w:rsidRPr="00050529">
        <w:rPr>
          <w:i/>
          <w:szCs w:val="22"/>
          <w:highlight w:val="yellow"/>
        </w:rPr>
        <w:t>No marks awarded if the source code does not build and run.</w:t>
      </w:r>
      <w:r w:rsidRPr="00050529">
        <w:rPr>
          <w:i/>
          <w:szCs w:val="22"/>
        </w:rPr>
        <w:t xml:space="preserve"> </w:t>
      </w:r>
    </w:p>
    <w:p w14:paraId="03F2F1FC" w14:textId="77777777" w:rsidR="007836CC" w:rsidRDefault="007836CC" w:rsidP="0080768D">
      <w:pPr>
        <w:pStyle w:val="WW-BodyText2"/>
        <w:ind w:left="426"/>
        <w:rPr>
          <w:sz w:val="24"/>
        </w:rPr>
      </w:pPr>
    </w:p>
    <w:p w14:paraId="1A3A0B12" w14:textId="77777777" w:rsidR="00D17087" w:rsidRDefault="00050529" w:rsidP="0080768D">
      <w:pPr>
        <w:pStyle w:val="WW-BodyText2"/>
        <w:ind w:left="426"/>
        <w:rPr>
          <w:sz w:val="24"/>
        </w:rPr>
      </w:pPr>
      <w:r>
        <w:rPr>
          <w:sz w:val="24"/>
        </w:rPr>
        <w:t>Extend the following table as needed.</w:t>
      </w:r>
      <w:r w:rsidR="00E10AA7">
        <w:rPr>
          <w:sz w:val="24"/>
        </w:rPr>
        <w:t xml:space="preserve"> Functions/modules need to match what is in the structure chart.</w:t>
      </w:r>
      <w:r w:rsidR="007836CC">
        <w:rPr>
          <w:sz w:val="24"/>
        </w:rPr>
        <w:t xml:space="preserve"> If it is the same file name</w:t>
      </w:r>
      <w:r w:rsidR="007B0248">
        <w:rPr>
          <w:sz w:val="24"/>
        </w:rPr>
        <w:t xml:space="preserve"> for a number of functions/modules</w:t>
      </w:r>
      <w:r w:rsidR="007836CC">
        <w:rPr>
          <w:sz w:val="24"/>
        </w:rPr>
        <w:t xml:space="preserve">, you write the file name once in the </w:t>
      </w:r>
      <w:r w:rsidR="007836CC" w:rsidRPr="002E065B">
        <w:rPr>
          <w:i/>
          <w:sz w:val="24"/>
        </w:rPr>
        <w:t>File name</w:t>
      </w:r>
      <w:r w:rsidR="007836CC">
        <w:rPr>
          <w:sz w:val="24"/>
        </w:rPr>
        <w:t xml:space="preserve"> column for the first function/module listed in the table.</w:t>
      </w:r>
    </w:p>
    <w:tbl>
      <w:tblPr>
        <w:tblW w:w="10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789"/>
        <w:gridCol w:w="4819"/>
      </w:tblGrid>
      <w:tr w:rsidR="0080768D" w:rsidRPr="00050529" w14:paraId="641F1648" w14:textId="77777777" w:rsidTr="00395F98">
        <w:trPr>
          <w:trHeight w:val="300"/>
          <w:jc w:val="center"/>
        </w:trPr>
        <w:tc>
          <w:tcPr>
            <w:tcW w:w="1660" w:type="dxa"/>
            <w:shd w:val="clear" w:color="auto" w:fill="auto"/>
            <w:noWrap/>
            <w:vAlign w:val="bottom"/>
            <w:hideMark/>
          </w:tcPr>
          <w:p w14:paraId="3FC75FB2" w14:textId="77777777" w:rsidR="0080768D" w:rsidRPr="00050529" w:rsidRDefault="0080768D" w:rsidP="00FE4057">
            <w:pPr>
              <w:suppressAutoHyphens w:val="0"/>
              <w:rPr>
                <w:rFonts w:ascii="Calibri" w:hAnsi="Calibri" w:cs="Calibri"/>
                <w:b/>
                <w:color w:val="000000"/>
                <w:sz w:val="22"/>
                <w:szCs w:val="22"/>
                <w:lang w:val="en-GB" w:eastAsia="en-GB"/>
              </w:rPr>
            </w:pPr>
            <w:r w:rsidRPr="00050529">
              <w:rPr>
                <w:rFonts w:ascii="Calibri" w:hAnsi="Calibri" w:cs="Calibri"/>
                <w:b/>
                <w:color w:val="000000"/>
                <w:sz w:val="22"/>
                <w:szCs w:val="22"/>
                <w:lang w:val="en-GB" w:eastAsia="en-GB"/>
              </w:rPr>
              <w:t>File name</w:t>
            </w:r>
          </w:p>
        </w:tc>
        <w:tc>
          <w:tcPr>
            <w:tcW w:w="3789" w:type="dxa"/>
            <w:shd w:val="clear" w:color="auto" w:fill="auto"/>
            <w:noWrap/>
            <w:vAlign w:val="bottom"/>
            <w:hideMark/>
          </w:tcPr>
          <w:p w14:paraId="5EAF054E" w14:textId="77777777" w:rsidR="0080768D" w:rsidRPr="00050529" w:rsidRDefault="0080768D" w:rsidP="00FE4057">
            <w:pPr>
              <w:suppressAutoHyphens w:val="0"/>
              <w:rPr>
                <w:rFonts w:ascii="Calibri" w:hAnsi="Calibri" w:cs="Calibri"/>
                <w:b/>
                <w:color w:val="000000"/>
                <w:sz w:val="22"/>
                <w:szCs w:val="22"/>
                <w:lang w:val="en-GB" w:eastAsia="en-GB"/>
              </w:rPr>
            </w:pPr>
            <w:r>
              <w:rPr>
                <w:rFonts w:ascii="Calibri" w:hAnsi="Calibri" w:cs="Calibri"/>
                <w:b/>
                <w:color w:val="000000"/>
                <w:sz w:val="22"/>
                <w:szCs w:val="22"/>
                <w:lang w:val="en-GB" w:eastAsia="en-GB"/>
              </w:rPr>
              <w:t xml:space="preserve">Name of </w:t>
            </w:r>
            <w:r w:rsidRPr="00050529">
              <w:rPr>
                <w:rFonts w:ascii="Calibri" w:hAnsi="Calibri" w:cs="Calibri"/>
                <w:b/>
                <w:color w:val="000000"/>
                <w:sz w:val="22"/>
                <w:szCs w:val="22"/>
                <w:lang w:val="en-GB" w:eastAsia="en-GB"/>
              </w:rPr>
              <w:t>Functions/modules in the file</w:t>
            </w:r>
          </w:p>
        </w:tc>
        <w:tc>
          <w:tcPr>
            <w:tcW w:w="4819" w:type="dxa"/>
          </w:tcPr>
          <w:p w14:paraId="7B6B72C6" w14:textId="77777777" w:rsidR="0080768D" w:rsidRPr="00050529" w:rsidRDefault="0080768D" w:rsidP="00FE4057">
            <w:pPr>
              <w:suppressAutoHyphens w:val="0"/>
              <w:rPr>
                <w:rFonts w:ascii="Calibri" w:hAnsi="Calibri" w:cs="Calibri"/>
                <w:b/>
                <w:color w:val="000000"/>
                <w:sz w:val="22"/>
                <w:szCs w:val="22"/>
                <w:lang w:val="en-GB" w:eastAsia="en-GB"/>
              </w:rPr>
            </w:pPr>
            <w:r>
              <w:rPr>
                <w:rFonts w:ascii="Calibri" w:hAnsi="Calibri" w:cs="Calibri"/>
                <w:b/>
                <w:color w:val="000000"/>
                <w:sz w:val="22"/>
                <w:szCs w:val="22"/>
                <w:lang w:val="en-GB" w:eastAsia="en-GB"/>
              </w:rPr>
              <w:t>Purpose of the Function/module</w:t>
            </w:r>
          </w:p>
        </w:tc>
      </w:tr>
      <w:tr w:rsidR="0080768D" w:rsidRPr="00050529" w14:paraId="756B0D78" w14:textId="77777777" w:rsidTr="00395F98">
        <w:trPr>
          <w:trHeight w:val="300"/>
          <w:jc w:val="center"/>
        </w:trPr>
        <w:tc>
          <w:tcPr>
            <w:tcW w:w="1660" w:type="dxa"/>
            <w:shd w:val="clear" w:color="auto" w:fill="auto"/>
            <w:noWrap/>
            <w:vAlign w:val="bottom"/>
            <w:hideMark/>
          </w:tcPr>
          <w:p w14:paraId="17A6A7D8" w14:textId="3274E76E" w:rsidR="0080768D" w:rsidRPr="00050529" w:rsidRDefault="00E765A3" w:rsidP="00050529">
            <w:pPr>
              <w:suppressAutoHyphens w:val="0"/>
              <w:rPr>
                <w:rFonts w:ascii="Calibri" w:hAnsi="Calibri" w:cs="Calibri"/>
                <w:color w:val="000000"/>
                <w:sz w:val="22"/>
                <w:szCs w:val="22"/>
                <w:lang w:val="en-GB" w:eastAsia="en-GB"/>
              </w:rPr>
            </w:pPr>
            <w:r>
              <w:rPr>
                <w:rFonts w:ascii="Calibri" w:hAnsi="Calibri" w:cs="Calibri"/>
                <w:color w:val="000000"/>
                <w:sz w:val="22"/>
                <w:szCs w:val="22"/>
                <w:lang w:val="en-GB" w:eastAsia="en-GB"/>
              </w:rPr>
              <w:t>Coin.c</w:t>
            </w:r>
          </w:p>
        </w:tc>
        <w:tc>
          <w:tcPr>
            <w:tcW w:w="3789" w:type="dxa"/>
            <w:shd w:val="clear" w:color="auto" w:fill="auto"/>
            <w:noWrap/>
            <w:vAlign w:val="bottom"/>
            <w:hideMark/>
          </w:tcPr>
          <w:p w14:paraId="6F81BB38" w14:textId="67814A32" w:rsidR="0080768D" w:rsidRPr="00050529" w:rsidRDefault="00E765A3" w:rsidP="00050529">
            <w:pPr>
              <w:suppressAutoHyphens w:val="0"/>
              <w:rPr>
                <w:rFonts w:ascii="Calibri" w:hAnsi="Calibri" w:cs="Calibri"/>
                <w:color w:val="000000"/>
                <w:sz w:val="22"/>
                <w:szCs w:val="22"/>
                <w:lang w:val="en-GB" w:eastAsia="en-GB"/>
              </w:rPr>
            </w:pPr>
            <w:r w:rsidRPr="00E765A3">
              <w:rPr>
                <w:rFonts w:ascii="Calibri" w:hAnsi="Calibri" w:cs="Calibri"/>
                <w:color w:val="000000"/>
                <w:sz w:val="22"/>
                <w:szCs w:val="22"/>
                <w:lang w:val="en-GB" w:eastAsia="en-GB"/>
              </w:rPr>
              <w:t>int MainScreen()</w:t>
            </w:r>
          </w:p>
        </w:tc>
        <w:tc>
          <w:tcPr>
            <w:tcW w:w="4819" w:type="dxa"/>
          </w:tcPr>
          <w:p w14:paraId="5EF8448F" w14:textId="6E350CCC" w:rsidR="0080768D" w:rsidRPr="00050529" w:rsidRDefault="00E765A3" w:rsidP="00050529">
            <w:pPr>
              <w:suppressAutoHyphens w:val="0"/>
              <w:rPr>
                <w:rFonts w:ascii="Calibri" w:hAnsi="Calibri" w:cs="Calibri"/>
                <w:color w:val="000000"/>
                <w:sz w:val="22"/>
                <w:szCs w:val="22"/>
                <w:lang w:val="en-GB" w:eastAsia="en-GB"/>
              </w:rPr>
            </w:pPr>
            <w:r>
              <w:rPr>
                <w:rFonts w:ascii="Calibri" w:hAnsi="Calibri" w:cs="Calibri"/>
                <w:color w:val="000000"/>
                <w:sz w:val="22"/>
                <w:szCs w:val="22"/>
                <w:lang w:val="en-GB" w:eastAsia="en-GB"/>
              </w:rPr>
              <w:t>Enter to console Choice Elements</w:t>
            </w:r>
          </w:p>
        </w:tc>
      </w:tr>
      <w:tr w:rsidR="0080768D" w:rsidRPr="00050529" w14:paraId="4F0D83A0" w14:textId="77777777" w:rsidTr="00395F98">
        <w:trPr>
          <w:trHeight w:val="300"/>
          <w:jc w:val="center"/>
        </w:trPr>
        <w:tc>
          <w:tcPr>
            <w:tcW w:w="1660" w:type="dxa"/>
            <w:shd w:val="clear" w:color="auto" w:fill="auto"/>
            <w:noWrap/>
            <w:vAlign w:val="bottom"/>
            <w:hideMark/>
          </w:tcPr>
          <w:p w14:paraId="26F0A789" w14:textId="4BBD8016" w:rsidR="0080768D" w:rsidRPr="00050529" w:rsidRDefault="00E765A3" w:rsidP="00050529">
            <w:pPr>
              <w:suppressAutoHyphens w:val="0"/>
              <w:rPr>
                <w:rFonts w:ascii="Calibri" w:hAnsi="Calibri" w:cs="Calibri"/>
                <w:color w:val="000000"/>
                <w:sz w:val="22"/>
                <w:szCs w:val="22"/>
                <w:lang w:val="en-GB" w:eastAsia="en-GB"/>
              </w:rPr>
            </w:pPr>
            <w:r>
              <w:rPr>
                <w:rFonts w:ascii="Calibri" w:hAnsi="Calibri" w:cs="Calibri"/>
                <w:color w:val="000000"/>
                <w:sz w:val="22"/>
                <w:szCs w:val="22"/>
                <w:lang w:val="en-GB" w:eastAsia="en-GB"/>
              </w:rPr>
              <w:t>Coin.c</w:t>
            </w:r>
          </w:p>
        </w:tc>
        <w:tc>
          <w:tcPr>
            <w:tcW w:w="3789" w:type="dxa"/>
            <w:shd w:val="clear" w:color="auto" w:fill="auto"/>
            <w:noWrap/>
            <w:vAlign w:val="bottom"/>
            <w:hideMark/>
          </w:tcPr>
          <w:p w14:paraId="7957FED2" w14:textId="331701F8" w:rsidR="0080768D" w:rsidRPr="00050529" w:rsidRDefault="00E765A3" w:rsidP="00050529">
            <w:pPr>
              <w:suppressAutoHyphens w:val="0"/>
              <w:rPr>
                <w:rFonts w:ascii="Calibri" w:hAnsi="Calibri" w:cs="Calibri"/>
                <w:color w:val="000000"/>
                <w:sz w:val="22"/>
                <w:szCs w:val="22"/>
                <w:lang w:val="en-GB" w:eastAsia="en-GB"/>
              </w:rPr>
            </w:pPr>
            <w:r w:rsidRPr="00E765A3">
              <w:rPr>
                <w:rFonts w:ascii="Calibri" w:hAnsi="Calibri" w:cs="Calibri"/>
                <w:color w:val="000000"/>
                <w:sz w:val="22"/>
                <w:szCs w:val="22"/>
                <w:lang w:val="en-GB" w:eastAsia="en-GB"/>
              </w:rPr>
              <w:t>int getPerson(char name[20]</w:t>
            </w:r>
          </w:p>
        </w:tc>
        <w:tc>
          <w:tcPr>
            <w:tcW w:w="4819" w:type="dxa"/>
          </w:tcPr>
          <w:p w14:paraId="3FD7A624" w14:textId="478FAF9C" w:rsidR="0080768D" w:rsidRPr="00050529" w:rsidRDefault="0033445D" w:rsidP="00050529">
            <w:pPr>
              <w:suppressAutoHyphens w:val="0"/>
              <w:rPr>
                <w:rFonts w:ascii="Calibri" w:hAnsi="Calibri" w:cs="Calibri"/>
                <w:color w:val="000000"/>
                <w:sz w:val="22"/>
                <w:szCs w:val="22"/>
                <w:lang w:val="en-GB" w:eastAsia="en-GB"/>
              </w:rPr>
            </w:pPr>
            <w:r w:rsidRPr="0033445D">
              <w:rPr>
                <w:rFonts w:ascii="Calibri" w:hAnsi="Calibri" w:cs="Calibri"/>
                <w:color w:val="000000"/>
                <w:sz w:val="22"/>
                <w:szCs w:val="22"/>
                <w:lang w:val="en-GB" w:eastAsia="en-GB"/>
              </w:rPr>
              <w:t xml:space="preserve">Comparison of customer names entered by the user and in the </w:t>
            </w:r>
            <w:r>
              <w:rPr>
                <w:rFonts w:ascii="Calibri" w:hAnsi="Calibri" w:cs="Calibri"/>
                <w:color w:val="000000"/>
                <w:sz w:val="22"/>
                <w:szCs w:val="22"/>
                <w:lang w:val="en-GB" w:eastAsia="en-GB"/>
              </w:rPr>
              <w:t>coin.txt document</w:t>
            </w:r>
          </w:p>
        </w:tc>
      </w:tr>
      <w:tr w:rsidR="0080768D" w:rsidRPr="00050529" w14:paraId="030E95CD" w14:textId="77777777" w:rsidTr="00395F98">
        <w:trPr>
          <w:trHeight w:val="300"/>
          <w:jc w:val="center"/>
        </w:trPr>
        <w:tc>
          <w:tcPr>
            <w:tcW w:w="1660" w:type="dxa"/>
            <w:shd w:val="clear" w:color="auto" w:fill="auto"/>
            <w:noWrap/>
            <w:vAlign w:val="bottom"/>
            <w:hideMark/>
          </w:tcPr>
          <w:p w14:paraId="547F7514" w14:textId="1ADB5002" w:rsidR="0080768D" w:rsidRPr="00050529" w:rsidRDefault="0033445D" w:rsidP="00050529">
            <w:pPr>
              <w:suppressAutoHyphens w:val="0"/>
              <w:rPr>
                <w:rFonts w:ascii="Calibri" w:hAnsi="Calibri" w:cs="Calibri"/>
                <w:color w:val="000000"/>
                <w:sz w:val="22"/>
                <w:szCs w:val="22"/>
                <w:lang w:val="en-GB" w:eastAsia="en-GB"/>
              </w:rPr>
            </w:pPr>
            <w:r>
              <w:rPr>
                <w:rFonts w:ascii="Calibri" w:hAnsi="Calibri" w:cs="Calibri"/>
                <w:color w:val="000000"/>
                <w:sz w:val="22"/>
                <w:szCs w:val="22"/>
                <w:lang w:val="en-GB" w:eastAsia="en-GB"/>
              </w:rPr>
              <w:t>Coin.c</w:t>
            </w:r>
          </w:p>
        </w:tc>
        <w:tc>
          <w:tcPr>
            <w:tcW w:w="3789" w:type="dxa"/>
            <w:shd w:val="clear" w:color="auto" w:fill="auto"/>
            <w:noWrap/>
            <w:vAlign w:val="bottom"/>
            <w:hideMark/>
          </w:tcPr>
          <w:p w14:paraId="38BB65F2" w14:textId="297955E5" w:rsidR="0080768D" w:rsidRPr="00050529" w:rsidRDefault="0033445D" w:rsidP="00050529">
            <w:pPr>
              <w:suppressAutoHyphens w:val="0"/>
              <w:rPr>
                <w:rFonts w:ascii="Calibri" w:hAnsi="Calibri" w:cs="Calibri"/>
                <w:color w:val="000000"/>
                <w:sz w:val="22"/>
                <w:szCs w:val="22"/>
                <w:lang w:val="en-GB" w:eastAsia="en-GB"/>
              </w:rPr>
            </w:pPr>
            <w:r w:rsidRPr="0033445D">
              <w:rPr>
                <w:rFonts w:ascii="Calibri" w:hAnsi="Calibri" w:cs="Calibri"/>
                <w:color w:val="000000"/>
                <w:sz w:val="22"/>
                <w:szCs w:val="22"/>
                <w:lang w:val="en-GB" w:eastAsia="en-GB"/>
              </w:rPr>
              <w:t>int MoneyChange(int money)</w:t>
            </w:r>
          </w:p>
        </w:tc>
        <w:tc>
          <w:tcPr>
            <w:tcW w:w="4819" w:type="dxa"/>
          </w:tcPr>
          <w:p w14:paraId="0842BB0D" w14:textId="29F68FC9" w:rsidR="0080768D" w:rsidRPr="00050529" w:rsidRDefault="0033445D" w:rsidP="00050529">
            <w:pPr>
              <w:suppressAutoHyphens w:val="0"/>
              <w:rPr>
                <w:rFonts w:ascii="Calibri" w:hAnsi="Calibri" w:cs="Calibri"/>
                <w:color w:val="000000"/>
                <w:sz w:val="22"/>
                <w:szCs w:val="22"/>
                <w:lang w:val="en-GB" w:eastAsia="en-GB"/>
              </w:rPr>
            </w:pPr>
            <w:r>
              <w:rPr>
                <w:rFonts w:ascii="Calibri" w:hAnsi="Calibri" w:cs="Calibri"/>
                <w:color w:val="000000"/>
                <w:sz w:val="22"/>
                <w:szCs w:val="22"/>
                <w:lang w:val="en-GB" w:eastAsia="en-GB"/>
              </w:rPr>
              <w:t>Changing the money and writing to values</w:t>
            </w:r>
          </w:p>
        </w:tc>
      </w:tr>
      <w:tr w:rsidR="0080768D" w:rsidRPr="00050529" w14:paraId="3D9CD595" w14:textId="77777777" w:rsidTr="00395F98">
        <w:trPr>
          <w:trHeight w:val="300"/>
          <w:jc w:val="center"/>
        </w:trPr>
        <w:tc>
          <w:tcPr>
            <w:tcW w:w="1660" w:type="dxa"/>
            <w:shd w:val="clear" w:color="auto" w:fill="auto"/>
            <w:noWrap/>
            <w:vAlign w:val="bottom"/>
            <w:hideMark/>
          </w:tcPr>
          <w:p w14:paraId="6195962A" w14:textId="4130820A" w:rsidR="0080768D" w:rsidRPr="00050529" w:rsidRDefault="0033445D" w:rsidP="00050529">
            <w:pPr>
              <w:suppressAutoHyphens w:val="0"/>
              <w:rPr>
                <w:rFonts w:ascii="Calibri" w:hAnsi="Calibri" w:cs="Calibri"/>
                <w:color w:val="000000"/>
                <w:sz w:val="22"/>
                <w:szCs w:val="22"/>
                <w:lang w:val="en-GB" w:eastAsia="en-GB"/>
              </w:rPr>
            </w:pPr>
            <w:r>
              <w:rPr>
                <w:rFonts w:ascii="Calibri" w:hAnsi="Calibri" w:cs="Calibri"/>
                <w:color w:val="000000"/>
                <w:sz w:val="22"/>
                <w:szCs w:val="22"/>
                <w:lang w:val="en-GB" w:eastAsia="en-GB"/>
              </w:rPr>
              <w:t>Coin.c</w:t>
            </w:r>
          </w:p>
        </w:tc>
        <w:tc>
          <w:tcPr>
            <w:tcW w:w="3789" w:type="dxa"/>
            <w:shd w:val="clear" w:color="auto" w:fill="auto"/>
            <w:noWrap/>
            <w:vAlign w:val="bottom"/>
            <w:hideMark/>
          </w:tcPr>
          <w:p w14:paraId="42AEA80B" w14:textId="39ED6645" w:rsidR="0080768D" w:rsidRPr="00050529" w:rsidRDefault="0033445D" w:rsidP="00050529">
            <w:pPr>
              <w:suppressAutoHyphens w:val="0"/>
              <w:rPr>
                <w:rFonts w:ascii="Calibri" w:hAnsi="Calibri" w:cs="Calibri"/>
                <w:color w:val="000000"/>
                <w:sz w:val="22"/>
                <w:szCs w:val="22"/>
                <w:lang w:val="en-GB" w:eastAsia="en-GB"/>
              </w:rPr>
            </w:pPr>
            <w:r w:rsidRPr="0033445D">
              <w:rPr>
                <w:rFonts w:ascii="Calibri" w:hAnsi="Calibri" w:cs="Calibri"/>
                <w:color w:val="000000"/>
                <w:sz w:val="22"/>
                <w:szCs w:val="22"/>
                <w:lang w:val="en-GB" w:eastAsia="en-GB"/>
              </w:rPr>
              <w:t>int WriteCsv()</w:t>
            </w:r>
          </w:p>
        </w:tc>
        <w:tc>
          <w:tcPr>
            <w:tcW w:w="4819" w:type="dxa"/>
          </w:tcPr>
          <w:p w14:paraId="41719639" w14:textId="16BE30D1" w:rsidR="0080768D" w:rsidRPr="00050529" w:rsidRDefault="0033445D" w:rsidP="00050529">
            <w:pPr>
              <w:suppressAutoHyphens w:val="0"/>
              <w:rPr>
                <w:rFonts w:ascii="Calibri" w:hAnsi="Calibri" w:cs="Calibri"/>
                <w:color w:val="000000"/>
                <w:sz w:val="22"/>
                <w:szCs w:val="22"/>
                <w:lang w:val="en-GB" w:eastAsia="en-GB"/>
              </w:rPr>
            </w:pPr>
            <w:r>
              <w:rPr>
                <w:rFonts w:ascii="Calibri" w:hAnsi="Calibri" w:cs="Calibri"/>
                <w:color w:val="000000"/>
                <w:sz w:val="22"/>
                <w:szCs w:val="22"/>
                <w:lang w:val="en-GB" w:eastAsia="en-GB"/>
              </w:rPr>
              <w:t>Writing change.csv document.</w:t>
            </w:r>
          </w:p>
        </w:tc>
      </w:tr>
      <w:tr w:rsidR="0080768D" w:rsidRPr="00050529" w14:paraId="495E0C28" w14:textId="77777777" w:rsidTr="00395F98">
        <w:trPr>
          <w:trHeight w:val="300"/>
          <w:jc w:val="center"/>
        </w:trPr>
        <w:tc>
          <w:tcPr>
            <w:tcW w:w="1660" w:type="dxa"/>
            <w:shd w:val="clear" w:color="auto" w:fill="auto"/>
            <w:noWrap/>
            <w:vAlign w:val="bottom"/>
            <w:hideMark/>
          </w:tcPr>
          <w:p w14:paraId="44BA9CE8" w14:textId="1B931A65" w:rsidR="0080768D" w:rsidRPr="00050529" w:rsidRDefault="0033445D" w:rsidP="00050529">
            <w:pPr>
              <w:suppressAutoHyphens w:val="0"/>
              <w:rPr>
                <w:rFonts w:ascii="Calibri" w:hAnsi="Calibri" w:cs="Calibri"/>
                <w:color w:val="000000"/>
                <w:sz w:val="22"/>
                <w:szCs w:val="22"/>
                <w:lang w:val="en-GB" w:eastAsia="en-GB"/>
              </w:rPr>
            </w:pPr>
            <w:r>
              <w:rPr>
                <w:rFonts w:ascii="Calibri" w:hAnsi="Calibri" w:cs="Calibri"/>
                <w:color w:val="000000"/>
                <w:sz w:val="22"/>
                <w:szCs w:val="22"/>
                <w:lang w:val="en-GB" w:eastAsia="en-GB"/>
              </w:rPr>
              <w:t>Coin.c</w:t>
            </w:r>
          </w:p>
        </w:tc>
        <w:tc>
          <w:tcPr>
            <w:tcW w:w="3789" w:type="dxa"/>
            <w:shd w:val="clear" w:color="auto" w:fill="auto"/>
            <w:noWrap/>
            <w:vAlign w:val="bottom"/>
            <w:hideMark/>
          </w:tcPr>
          <w:p w14:paraId="462239B6" w14:textId="0B53D301" w:rsidR="0080768D" w:rsidRPr="00050529" w:rsidRDefault="0033445D" w:rsidP="00050529">
            <w:pPr>
              <w:suppressAutoHyphens w:val="0"/>
              <w:rPr>
                <w:rFonts w:ascii="Calibri" w:hAnsi="Calibri" w:cs="Calibri"/>
                <w:color w:val="000000"/>
                <w:sz w:val="22"/>
                <w:szCs w:val="22"/>
                <w:lang w:val="en-GB" w:eastAsia="en-GB"/>
              </w:rPr>
            </w:pPr>
            <w:r w:rsidRPr="0033445D">
              <w:rPr>
                <w:rFonts w:ascii="Calibri" w:hAnsi="Calibri" w:cs="Calibri"/>
                <w:color w:val="000000"/>
                <w:sz w:val="22"/>
                <w:szCs w:val="22"/>
                <w:lang w:val="en-GB" w:eastAsia="en-GB"/>
              </w:rPr>
              <w:t>int checkPerson(char name[20])</w:t>
            </w:r>
          </w:p>
        </w:tc>
        <w:tc>
          <w:tcPr>
            <w:tcW w:w="4819" w:type="dxa"/>
          </w:tcPr>
          <w:p w14:paraId="2A0CD542" w14:textId="325E0DA6" w:rsidR="0080768D" w:rsidRPr="00050529" w:rsidRDefault="0033445D" w:rsidP="00050529">
            <w:pPr>
              <w:suppressAutoHyphens w:val="0"/>
              <w:rPr>
                <w:rFonts w:ascii="Calibri" w:hAnsi="Calibri" w:cs="Calibri"/>
                <w:color w:val="000000"/>
                <w:sz w:val="22"/>
                <w:szCs w:val="22"/>
                <w:lang w:val="en-GB" w:eastAsia="en-GB"/>
              </w:rPr>
            </w:pPr>
            <w:r>
              <w:rPr>
                <w:rFonts w:ascii="Calibri" w:hAnsi="Calibri" w:cs="Calibri"/>
                <w:color w:val="000000"/>
                <w:sz w:val="22"/>
                <w:szCs w:val="22"/>
                <w:lang w:val="en-GB" w:eastAsia="en-GB"/>
              </w:rPr>
              <w:t>Check are there same name in the change.csv</w:t>
            </w:r>
          </w:p>
        </w:tc>
      </w:tr>
    </w:tbl>
    <w:p w14:paraId="74F906B6" w14:textId="77777777" w:rsidR="00050529" w:rsidRDefault="00050529" w:rsidP="005B43FB">
      <w:pPr>
        <w:pStyle w:val="WW-BodyText2"/>
        <w:rPr>
          <w:sz w:val="24"/>
        </w:rPr>
      </w:pPr>
    </w:p>
    <w:p w14:paraId="1083669C" w14:textId="77777777" w:rsidR="00050529" w:rsidRDefault="00050529" w:rsidP="005B43FB">
      <w:pPr>
        <w:pStyle w:val="WW-BodyText2"/>
        <w:rPr>
          <w:sz w:val="24"/>
        </w:rPr>
      </w:pPr>
    </w:p>
    <w:p w14:paraId="1C043721" w14:textId="77777777" w:rsidR="00050529" w:rsidRDefault="00050529" w:rsidP="005B43FB">
      <w:pPr>
        <w:pStyle w:val="WW-BodyText2"/>
        <w:rPr>
          <w:sz w:val="24"/>
        </w:rPr>
      </w:pPr>
    </w:p>
    <w:p w14:paraId="68C3B943" w14:textId="77777777" w:rsidR="00050529" w:rsidRDefault="00050529" w:rsidP="005B43FB">
      <w:pPr>
        <w:pStyle w:val="WW-BodyText2"/>
        <w:rPr>
          <w:sz w:val="24"/>
        </w:rPr>
      </w:pPr>
    </w:p>
    <w:p w14:paraId="37A73C19" w14:textId="77777777" w:rsidR="002822E8" w:rsidRDefault="002822E8" w:rsidP="00E10AA7">
      <w:pPr>
        <w:pStyle w:val="WW-BodyText2"/>
        <w:numPr>
          <w:ilvl w:val="0"/>
          <w:numId w:val="10"/>
        </w:numPr>
        <w:tabs>
          <w:tab w:val="left" w:pos="4820"/>
        </w:tabs>
        <w:ind w:left="426"/>
        <w:rPr>
          <w:rFonts w:ascii="Calibri" w:hAnsi="Calibri"/>
          <w:b/>
          <w:sz w:val="40"/>
          <w:szCs w:val="40"/>
        </w:rPr>
        <w:sectPr w:rsidR="002822E8" w:rsidSect="006114D7">
          <w:footnotePr>
            <w:pos w:val="beneathText"/>
            <w:numRestart w:val="eachPage"/>
          </w:footnotePr>
          <w:endnotePr>
            <w:numFmt w:val="decimal"/>
          </w:endnotePr>
          <w:pgSz w:w="12240" w:h="15840"/>
          <w:pgMar w:top="1134" w:right="1418" w:bottom="1134" w:left="1418" w:header="720" w:footer="720" w:gutter="0"/>
          <w:cols w:space="720"/>
          <w:docGrid w:linePitch="360"/>
        </w:sectPr>
      </w:pPr>
    </w:p>
    <w:p w14:paraId="25B94F1E" w14:textId="77777777" w:rsidR="00D17087" w:rsidRPr="00FE0A8C" w:rsidRDefault="00507039"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lastRenderedPageBreak/>
        <w:t>Results of Program Testing</w:t>
      </w:r>
    </w:p>
    <w:p w14:paraId="511D090A" w14:textId="66A82EC4" w:rsidR="007836CC" w:rsidRPr="007836CC" w:rsidRDefault="007836CC" w:rsidP="007836CC">
      <w:pPr>
        <w:tabs>
          <w:tab w:val="left" w:pos="1080"/>
          <w:tab w:val="right" w:pos="9585"/>
        </w:tabs>
        <w:overflowPunct w:val="0"/>
        <w:autoSpaceDE w:val="0"/>
        <w:ind w:left="426"/>
        <w:textAlignment w:val="baseline"/>
        <w:rPr>
          <w:i/>
          <w:sz w:val="22"/>
          <w:szCs w:val="22"/>
        </w:rPr>
      </w:pPr>
      <w:r w:rsidRPr="007836CC">
        <w:rPr>
          <w:i/>
          <w:sz w:val="22"/>
          <w:szCs w:val="22"/>
        </w:rPr>
        <w:t xml:space="preserve">Results of applying your test data to your final program (tabular form), including a sample printout of your program in operation. </w:t>
      </w:r>
    </w:p>
    <w:p w14:paraId="61F0A7FC" w14:textId="77777777" w:rsidR="007836CC" w:rsidRDefault="007836CC" w:rsidP="007D4FD5">
      <w:pPr>
        <w:tabs>
          <w:tab w:val="left" w:pos="1080"/>
          <w:tab w:val="right" w:pos="9585"/>
        </w:tabs>
        <w:overflowPunct w:val="0"/>
        <w:autoSpaceDE w:val="0"/>
        <w:textAlignment w:val="baseline"/>
      </w:pPr>
    </w:p>
    <w:p w14:paraId="68696934" w14:textId="77777777" w:rsidR="007D4FD5" w:rsidRDefault="007D4FD5" w:rsidP="007D4FD5">
      <w:pPr>
        <w:tabs>
          <w:tab w:val="left" w:pos="1080"/>
          <w:tab w:val="right" w:pos="9585"/>
        </w:tabs>
        <w:overflowPunct w:val="0"/>
        <w:autoSpaceDE w:val="0"/>
        <w:textAlignment w:val="baseline"/>
      </w:pPr>
      <w:r>
        <w:t xml:space="preserve">Add rows to the following table as needed. Table can span more than one page. </w:t>
      </w:r>
    </w:p>
    <w:p w14:paraId="2EF5D6FE" w14:textId="77777777" w:rsidR="007836CC" w:rsidRDefault="007836CC" w:rsidP="007D4FD5">
      <w:pPr>
        <w:tabs>
          <w:tab w:val="left" w:pos="1080"/>
          <w:tab w:val="right" w:pos="9585"/>
        </w:tabs>
        <w:overflowPunct w:val="0"/>
        <w:autoSpaceDE w:val="0"/>
        <w:textAlignment w:val="baseline"/>
      </w:pPr>
    </w:p>
    <w:p w14:paraId="2845A5B7" w14:textId="77777777" w:rsidR="007D4FD5" w:rsidRDefault="007D4FD5" w:rsidP="007D4FD5">
      <w:pPr>
        <w:tabs>
          <w:tab w:val="left" w:pos="1080"/>
          <w:tab w:val="right" w:pos="9585"/>
        </w:tabs>
        <w:overflowPunct w:val="0"/>
        <w:autoSpaceDE w:val="0"/>
        <w:textAlignment w:val="baseline"/>
      </w:pPr>
      <w:r>
        <w:t xml:space="preserve">Each test </w:t>
      </w:r>
      <w:r w:rsidR="003736D8">
        <w:t>id</w:t>
      </w:r>
      <w:r>
        <w:t xml:space="preserve"> tests only one situation for the test run of the program. Table is copy/past</w:t>
      </w:r>
      <w:r w:rsidR="007836CC">
        <w:t>e</w:t>
      </w:r>
      <w:r>
        <w:t xml:space="preserve"> of the desk check with actual output column showing results of </w:t>
      </w:r>
      <w:r w:rsidRPr="007D4FD5">
        <w:rPr>
          <w:highlight w:val="yellow"/>
        </w:rPr>
        <w:t>the program output</w:t>
      </w:r>
      <w:r>
        <w:t>.</w:t>
      </w:r>
      <w:r w:rsidR="00956528">
        <w:t xml:space="preserve"> There should be no duplicated reasons listed in the second column.</w:t>
      </w:r>
    </w:p>
    <w:p w14:paraId="12F33659" w14:textId="77777777" w:rsidR="007D4FD5" w:rsidRPr="007D4FD5" w:rsidRDefault="007D4FD5" w:rsidP="007D4FD5">
      <w:pPr>
        <w:tabs>
          <w:tab w:val="left" w:pos="1080"/>
          <w:tab w:val="right" w:pos="9585"/>
        </w:tabs>
        <w:overflowPunct w:val="0"/>
        <w:autoSpaceDE w:val="0"/>
        <w:textAlignment w:val="baseline"/>
        <w:rPr>
          <w:i/>
          <w:sz w:val="22"/>
          <w:szCs w:val="22"/>
        </w:rPr>
      </w:pPr>
    </w:p>
    <w:tbl>
      <w:tblPr>
        <w:tblStyle w:val="TabloKlavuzu"/>
        <w:tblW w:w="0" w:type="auto"/>
        <w:tblLook w:val="04A0" w:firstRow="1" w:lastRow="0" w:firstColumn="1" w:lastColumn="0" w:noHBand="0" w:noVBand="1"/>
      </w:tblPr>
      <w:tblGrid>
        <w:gridCol w:w="801"/>
        <w:gridCol w:w="4858"/>
        <w:gridCol w:w="2207"/>
        <w:gridCol w:w="2090"/>
        <w:gridCol w:w="2250"/>
        <w:gridCol w:w="1582"/>
      </w:tblGrid>
      <w:tr w:rsidR="007D4FD5" w:rsidRPr="005C2186" w14:paraId="4DB710EA" w14:textId="77777777" w:rsidTr="00A06358">
        <w:tc>
          <w:tcPr>
            <w:tcW w:w="817" w:type="dxa"/>
          </w:tcPr>
          <w:p w14:paraId="1778B825" w14:textId="77777777" w:rsidR="007D4FD5" w:rsidRPr="005C2186" w:rsidRDefault="007D4FD5" w:rsidP="00A06358">
            <w:pPr>
              <w:pStyle w:val="WW-BodyText2"/>
              <w:rPr>
                <w:b/>
                <w:sz w:val="24"/>
              </w:rPr>
            </w:pPr>
            <w:r w:rsidRPr="005C2186">
              <w:rPr>
                <w:b/>
                <w:sz w:val="24"/>
              </w:rPr>
              <w:t xml:space="preserve">Test </w:t>
            </w:r>
            <w:r>
              <w:rPr>
                <w:b/>
                <w:sz w:val="24"/>
              </w:rPr>
              <w:t>id</w:t>
            </w:r>
          </w:p>
        </w:tc>
        <w:tc>
          <w:tcPr>
            <w:tcW w:w="5103" w:type="dxa"/>
          </w:tcPr>
          <w:p w14:paraId="0D3D25AE" w14:textId="77777777" w:rsidR="007D4FD5" w:rsidRPr="005C2186" w:rsidRDefault="007D4FD5" w:rsidP="00A06358">
            <w:pPr>
              <w:pStyle w:val="WW-BodyText2"/>
              <w:rPr>
                <w:b/>
                <w:sz w:val="24"/>
              </w:rPr>
            </w:pPr>
            <w:r w:rsidRPr="005C2186">
              <w:rPr>
                <w:b/>
                <w:sz w:val="24"/>
              </w:rPr>
              <w:t>Test description</w:t>
            </w:r>
            <w:r>
              <w:rPr>
                <w:b/>
                <w:sz w:val="24"/>
              </w:rPr>
              <w:t>/justification</w:t>
            </w:r>
            <w:r w:rsidRPr="005C2186">
              <w:rPr>
                <w:b/>
                <w:sz w:val="24"/>
              </w:rPr>
              <w:t xml:space="preserve"> – what is the test for and why </w:t>
            </w:r>
            <w:r>
              <w:rPr>
                <w:b/>
                <w:sz w:val="24"/>
              </w:rPr>
              <w:t>this particular test</w:t>
            </w:r>
            <w:r w:rsidRPr="005C2186">
              <w:rPr>
                <w:b/>
                <w:sz w:val="24"/>
              </w:rPr>
              <w:t>.</w:t>
            </w:r>
          </w:p>
        </w:tc>
        <w:tc>
          <w:tcPr>
            <w:tcW w:w="2268" w:type="dxa"/>
          </w:tcPr>
          <w:p w14:paraId="7DDB4D90" w14:textId="77777777" w:rsidR="007D4FD5" w:rsidRPr="005C2186" w:rsidRDefault="007D4FD5" w:rsidP="00A06358">
            <w:pPr>
              <w:pStyle w:val="WW-BodyText2"/>
              <w:rPr>
                <w:b/>
                <w:sz w:val="24"/>
              </w:rPr>
            </w:pPr>
            <w:r w:rsidRPr="005C2186">
              <w:rPr>
                <w:b/>
                <w:sz w:val="24"/>
              </w:rPr>
              <w:t>Actual data for this test</w:t>
            </w:r>
          </w:p>
        </w:tc>
        <w:tc>
          <w:tcPr>
            <w:tcW w:w="1701" w:type="dxa"/>
          </w:tcPr>
          <w:p w14:paraId="613B86D8" w14:textId="77777777" w:rsidR="007D4FD5" w:rsidRPr="005C2186" w:rsidRDefault="007D4FD5" w:rsidP="00A06358">
            <w:pPr>
              <w:pStyle w:val="WW-BodyText2"/>
              <w:rPr>
                <w:b/>
                <w:sz w:val="24"/>
              </w:rPr>
            </w:pPr>
            <w:r w:rsidRPr="005C2186">
              <w:rPr>
                <w:b/>
                <w:sz w:val="24"/>
              </w:rPr>
              <w:t>Expected output</w:t>
            </w:r>
          </w:p>
        </w:tc>
        <w:tc>
          <w:tcPr>
            <w:tcW w:w="2268" w:type="dxa"/>
          </w:tcPr>
          <w:p w14:paraId="43B0FE49" w14:textId="77777777" w:rsidR="007D4FD5" w:rsidRPr="005C2186" w:rsidRDefault="007D4FD5" w:rsidP="00A06358">
            <w:pPr>
              <w:pStyle w:val="WW-BodyText2"/>
              <w:rPr>
                <w:b/>
                <w:sz w:val="24"/>
              </w:rPr>
            </w:pPr>
            <w:r w:rsidRPr="005C2186">
              <w:rPr>
                <w:b/>
                <w:sz w:val="24"/>
              </w:rPr>
              <w:t xml:space="preserve">Actual </w:t>
            </w:r>
            <w:r w:rsidRPr="007D4FD5">
              <w:rPr>
                <w:b/>
                <w:sz w:val="24"/>
                <w:highlight w:val="yellow"/>
              </w:rPr>
              <w:t>program output</w:t>
            </w:r>
            <w:r w:rsidRPr="005C2186">
              <w:rPr>
                <w:b/>
                <w:sz w:val="24"/>
              </w:rPr>
              <w:t xml:space="preserve"> when test is carried out</w:t>
            </w:r>
          </w:p>
        </w:tc>
        <w:tc>
          <w:tcPr>
            <w:tcW w:w="1631" w:type="dxa"/>
          </w:tcPr>
          <w:p w14:paraId="78180CFC" w14:textId="77777777" w:rsidR="007D4FD5" w:rsidRPr="005C2186" w:rsidRDefault="007D4FD5" w:rsidP="00A06358">
            <w:pPr>
              <w:pStyle w:val="WW-BodyText2"/>
              <w:rPr>
                <w:b/>
                <w:sz w:val="24"/>
              </w:rPr>
            </w:pPr>
            <w:r w:rsidRPr="00F656B9">
              <w:rPr>
                <w:b/>
                <w:sz w:val="24"/>
                <w:highlight w:val="yellow"/>
              </w:rPr>
              <w:t xml:space="preserve">Test </w:t>
            </w:r>
            <w:r w:rsidR="00F656B9" w:rsidRPr="00F656B9">
              <w:rPr>
                <w:b/>
                <w:sz w:val="24"/>
                <w:highlight w:val="yellow"/>
              </w:rPr>
              <w:t>run</w:t>
            </w:r>
            <w:r w:rsidR="00F656B9">
              <w:rPr>
                <w:b/>
                <w:sz w:val="24"/>
              </w:rPr>
              <w:t xml:space="preserve"> </w:t>
            </w:r>
            <w:r w:rsidRPr="005C2186">
              <w:rPr>
                <w:b/>
                <w:sz w:val="24"/>
              </w:rPr>
              <w:t>outcome – Pass/Fail</w:t>
            </w:r>
          </w:p>
        </w:tc>
      </w:tr>
      <w:tr w:rsidR="007D4FD5" w14:paraId="2C84818C" w14:textId="77777777" w:rsidTr="007A628E">
        <w:tc>
          <w:tcPr>
            <w:tcW w:w="817" w:type="dxa"/>
          </w:tcPr>
          <w:p w14:paraId="0310B41B" w14:textId="77777777" w:rsidR="007D4FD5" w:rsidRDefault="007D4FD5" w:rsidP="00A06358">
            <w:pPr>
              <w:pStyle w:val="WW-BodyText2"/>
              <w:rPr>
                <w:sz w:val="24"/>
              </w:rPr>
            </w:pPr>
            <w:r>
              <w:rPr>
                <w:sz w:val="24"/>
              </w:rPr>
              <w:t>1</w:t>
            </w:r>
          </w:p>
        </w:tc>
        <w:tc>
          <w:tcPr>
            <w:tcW w:w="5103" w:type="dxa"/>
          </w:tcPr>
          <w:p w14:paraId="32DA3425" w14:textId="6B41B55B" w:rsidR="007D4FD5" w:rsidRDefault="007A628E" w:rsidP="00A06358">
            <w:pPr>
              <w:pStyle w:val="WW-BodyText2"/>
              <w:rPr>
                <w:sz w:val="24"/>
              </w:rPr>
            </w:pPr>
            <w:r>
              <w:rPr>
                <w:sz w:val="24"/>
              </w:rPr>
              <w:t>Main screen test -  is Main screen elements will be true written</w:t>
            </w:r>
          </w:p>
        </w:tc>
        <w:tc>
          <w:tcPr>
            <w:tcW w:w="2268" w:type="dxa"/>
          </w:tcPr>
          <w:p w14:paraId="780F3C18" w14:textId="62AB12B0" w:rsidR="007D4FD5" w:rsidRDefault="007A628E" w:rsidP="007A628E">
            <w:pPr>
              <w:pStyle w:val="WW-BodyText2"/>
              <w:jc w:val="center"/>
              <w:rPr>
                <w:sz w:val="24"/>
              </w:rPr>
            </w:pPr>
            <w:r>
              <w:rPr>
                <w:sz w:val="24"/>
              </w:rPr>
              <w:t>-</w:t>
            </w:r>
          </w:p>
        </w:tc>
        <w:tc>
          <w:tcPr>
            <w:tcW w:w="1701" w:type="dxa"/>
          </w:tcPr>
          <w:p w14:paraId="7B814E97" w14:textId="1B7073F1" w:rsidR="007D4FD5" w:rsidRDefault="007A628E" w:rsidP="00A06358">
            <w:pPr>
              <w:pStyle w:val="WW-BodyText2"/>
              <w:rPr>
                <w:sz w:val="24"/>
              </w:rPr>
            </w:pPr>
            <w:r w:rsidRPr="007A628E">
              <w:rPr>
                <w:sz w:val="24"/>
              </w:rPr>
              <w:t xml:space="preserve">1. Enter name </w:t>
            </w:r>
            <w:r w:rsidRPr="007A628E">
              <w:rPr>
                <w:sz w:val="24"/>
              </w:rPr>
              <w:br/>
              <w:t>2. Exit</w:t>
            </w:r>
          </w:p>
        </w:tc>
        <w:tc>
          <w:tcPr>
            <w:tcW w:w="2268" w:type="dxa"/>
          </w:tcPr>
          <w:p w14:paraId="6EE26BD3" w14:textId="77777777" w:rsidR="007A628E" w:rsidRPr="007A628E" w:rsidRDefault="007A628E" w:rsidP="007A628E">
            <w:pPr>
              <w:pStyle w:val="WW-BodyText2"/>
              <w:rPr>
                <w:sz w:val="24"/>
              </w:rPr>
            </w:pPr>
            <w:r w:rsidRPr="007A628E">
              <w:rPr>
                <w:sz w:val="24"/>
              </w:rPr>
              <w:t>1. Enter name</w:t>
            </w:r>
          </w:p>
          <w:p w14:paraId="2AB0EA06" w14:textId="235A9D3F" w:rsidR="007D4FD5" w:rsidRDefault="007A628E" w:rsidP="00A06358">
            <w:pPr>
              <w:pStyle w:val="WW-BodyText2"/>
              <w:rPr>
                <w:sz w:val="24"/>
              </w:rPr>
            </w:pPr>
            <w:r w:rsidRPr="007A628E">
              <w:rPr>
                <w:sz w:val="24"/>
              </w:rPr>
              <w:t>2. Exit</w:t>
            </w:r>
          </w:p>
        </w:tc>
        <w:tc>
          <w:tcPr>
            <w:tcW w:w="1631" w:type="dxa"/>
            <w:shd w:val="clear" w:color="auto" w:fill="92D050"/>
          </w:tcPr>
          <w:p w14:paraId="600EA2B2" w14:textId="21C37EE7" w:rsidR="007D4FD5" w:rsidRDefault="007A628E" w:rsidP="007A628E">
            <w:pPr>
              <w:pStyle w:val="WW-BodyText2"/>
              <w:jc w:val="center"/>
              <w:rPr>
                <w:sz w:val="24"/>
              </w:rPr>
            </w:pPr>
            <w:r w:rsidRPr="007A628E">
              <w:rPr>
                <w:sz w:val="24"/>
                <w:shd w:val="clear" w:color="auto" w:fill="92D050"/>
              </w:rPr>
              <w:t>Pass</w:t>
            </w:r>
          </w:p>
        </w:tc>
      </w:tr>
      <w:tr w:rsidR="007D4FD5" w14:paraId="076BC217" w14:textId="77777777" w:rsidTr="00C655BE">
        <w:tc>
          <w:tcPr>
            <w:tcW w:w="817" w:type="dxa"/>
          </w:tcPr>
          <w:p w14:paraId="726AAD80" w14:textId="77777777" w:rsidR="007D4FD5" w:rsidRDefault="007D4FD5" w:rsidP="00A06358">
            <w:pPr>
              <w:pStyle w:val="WW-BodyText2"/>
              <w:rPr>
                <w:sz w:val="24"/>
              </w:rPr>
            </w:pPr>
            <w:r>
              <w:rPr>
                <w:sz w:val="24"/>
              </w:rPr>
              <w:t>2</w:t>
            </w:r>
          </w:p>
        </w:tc>
        <w:tc>
          <w:tcPr>
            <w:tcW w:w="5103" w:type="dxa"/>
          </w:tcPr>
          <w:p w14:paraId="018EF8F2" w14:textId="2C2113C5" w:rsidR="007D4FD5" w:rsidRDefault="00C655BE" w:rsidP="00A06358">
            <w:pPr>
              <w:pStyle w:val="WW-BodyText2"/>
              <w:rPr>
                <w:sz w:val="24"/>
              </w:rPr>
            </w:pPr>
            <w:r>
              <w:rPr>
                <w:sz w:val="24"/>
              </w:rPr>
              <w:t>Main screen test – Entering Mistake value</w:t>
            </w:r>
          </w:p>
        </w:tc>
        <w:tc>
          <w:tcPr>
            <w:tcW w:w="2268" w:type="dxa"/>
          </w:tcPr>
          <w:p w14:paraId="64F10FB0" w14:textId="5071DA34" w:rsidR="007D4FD5" w:rsidRDefault="00C655BE" w:rsidP="00C655BE">
            <w:pPr>
              <w:pStyle w:val="WW-BodyText2"/>
              <w:jc w:val="center"/>
              <w:rPr>
                <w:sz w:val="24"/>
              </w:rPr>
            </w:pPr>
            <w:r>
              <w:rPr>
                <w:sz w:val="24"/>
              </w:rPr>
              <w:t>5</w:t>
            </w:r>
          </w:p>
        </w:tc>
        <w:tc>
          <w:tcPr>
            <w:tcW w:w="1701" w:type="dxa"/>
          </w:tcPr>
          <w:p w14:paraId="0EF3C07D" w14:textId="2BF99679" w:rsidR="007D4FD5" w:rsidRDefault="00C655BE" w:rsidP="00A06358">
            <w:pPr>
              <w:pStyle w:val="WW-BodyText2"/>
              <w:rPr>
                <w:sz w:val="24"/>
              </w:rPr>
            </w:pPr>
            <w:r>
              <w:rPr>
                <w:sz w:val="24"/>
              </w:rPr>
              <w:t>Your choice is wrong please try again.</w:t>
            </w:r>
          </w:p>
        </w:tc>
        <w:tc>
          <w:tcPr>
            <w:tcW w:w="2268" w:type="dxa"/>
          </w:tcPr>
          <w:p w14:paraId="382C296B" w14:textId="40191EAD" w:rsidR="007D4FD5" w:rsidRDefault="00C655BE" w:rsidP="00A06358">
            <w:pPr>
              <w:pStyle w:val="WW-BodyText2"/>
              <w:rPr>
                <w:sz w:val="24"/>
              </w:rPr>
            </w:pPr>
            <w:r w:rsidRPr="00C655BE">
              <w:rPr>
                <w:sz w:val="24"/>
              </w:rPr>
              <w:t>You should enter number 1 or 2</w:t>
            </w:r>
          </w:p>
        </w:tc>
        <w:tc>
          <w:tcPr>
            <w:tcW w:w="1631" w:type="dxa"/>
            <w:shd w:val="clear" w:color="auto" w:fill="92D050"/>
          </w:tcPr>
          <w:p w14:paraId="113DB595" w14:textId="19905322" w:rsidR="007D4FD5" w:rsidRDefault="00C655BE" w:rsidP="00C655BE">
            <w:pPr>
              <w:pStyle w:val="WW-BodyText2"/>
              <w:jc w:val="center"/>
              <w:rPr>
                <w:sz w:val="24"/>
              </w:rPr>
            </w:pPr>
            <w:r w:rsidRPr="007A628E">
              <w:rPr>
                <w:sz w:val="24"/>
                <w:shd w:val="clear" w:color="auto" w:fill="92D050"/>
              </w:rPr>
              <w:t>Pass</w:t>
            </w:r>
          </w:p>
        </w:tc>
      </w:tr>
      <w:tr w:rsidR="007D4FD5" w14:paraId="5A280316" w14:textId="77777777" w:rsidTr="00C655BE">
        <w:tc>
          <w:tcPr>
            <w:tcW w:w="817" w:type="dxa"/>
          </w:tcPr>
          <w:p w14:paraId="4C019F3B" w14:textId="77777777" w:rsidR="007D4FD5" w:rsidRDefault="007D4FD5" w:rsidP="00A06358">
            <w:pPr>
              <w:pStyle w:val="WW-BodyText2"/>
              <w:rPr>
                <w:sz w:val="24"/>
              </w:rPr>
            </w:pPr>
            <w:r>
              <w:rPr>
                <w:sz w:val="24"/>
              </w:rPr>
              <w:t>3</w:t>
            </w:r>
          </w:p>
        </w:tc>
        <w:tc>
          <w:tcPr>
            <w:tcW w:w="5103" w:type="dxa"/>
          </w:tcPr>
          <w:p w14:paraId="75468115" w14:textId="0DAFF896" w:rsidR="007D4FD5" w:rsidRDefault="00C655BE" w:rsidP="00A06358">
            <w:pPr>
              <w:pStyle w:val="WW-BodyText2"/>
              <w:rPr>
                <w:sz w:val="24"/>
              </w:rPr>
            </w:pPr>
            <w:r>
              <w:rPr>
                <w:sz w:val="24"/>
              </w:rPr>
              <w:t>Main screen test – Choicing quit value</w:t>
            </w:r>
          </w:p>
        </w:tc>
        <w:tc>
          <w:tcPr>
            <w:tcW w:w="2268" w:type="dxa"/>
          </w:tcPr>
          <w:p w14:paraId="2CD2FCFD" w14:textId="32E0575A" w:rsidR="007D4FD5" w:rsidRDefault="00C655BE" w:rsidP="00C655BE">
            <w:pPr>
              <w:pStyle w:val="WW-BodyText2"/>
              <w:jc w:val="center"/>
              <w:rPr>
                <w:sz w:val="24"/>
              </w:rPr>
            </w:pPr>
            <w:r>
              <w:rPr>
                <w:sz w:val="24"/>
              </w:rPr>
              <w:t>2</w:t>
            </w:r>
          </w:p>
        </w:tc>
        <w:tc>
          <w:tcPr>
            <w:tcW w:w="1701" w:type="dxa"/>
          </w:tcPr>
          <w:p w14:paraId="35404137" w14:textId="0838F3B2" w:rsidR="007D4FD5" w:rsidRDefault="00C655BE" w:rsidP="00C655BE">
            <w:pPr>
              <w:pStyle w:val="WW-BodyText2"/>
              <w:jc w:val="center"/>
              <w:rPr>
                <w:sz w:val="24"/>
              </w:rPr>
            </w:pPr>
            <w:r>
              <w:rPr>
                <w:sz w:val="24"/>
              </w:rPr>
              <w:t>-</w:t>
            </w:r>
          </w:p>
        </w:tc>
        <w:tc>
          <w:tcPr>
            <w:tcW w:w="2268" w:type="dxa"/>
          </w:tcPr>
          <w:p w14:paraId="7D12A382" w14:textId="18EC0FDC" w:rsidR="007D4FD5" w:rsidRDefault="00C655BE" w:rsidP="00C655BE">
            <w:pPr>
              <w:pStyle w:val="WW-BodyText2"/>
              <w:jc w:val="center"/>
              <w:rPr>
                <w:sz w:val="24"/>
              </w:rPr>
            </w:pPr>
            <w:r>
              <w:rPr>
                <w:sz w:val="24"/>
              </w:rPr>
              <w:t>-(The Program has been close)-</w:t>
            </w:r>
          </w:p>
        </w:tc>
        <w:tc>
          <w:tcPr>
            <w:tcW w:w="1631" w:type="dxa"/>
            <w:shd w:val="clear" w:color="auto" w:fill="92D050"/>
          </w:tcPr>
          <w:p w14:paraId="4F17ABD6" w14:textId="2774514E" w:rsidR="007D4FD5" w:rsidRDefault="00C655BE" w:rsidP="00C655BE">
            <w:pPr>
              <w:pStyle w:val="WW-BodyText2"/>
              <w:jc w:val="center"/>
              <w:rPr>
                <w:sz w:val="24"/>
              </w:rPr>
            </w:pPr>
            <w:r w:rsidRPr="007A628E">
              <w:rPr>
                <w:sz w:val="24"/>
                <w:shd w:val="clear" w:color="auto" w:fill="92D050"/>
              </w:rPr>
              <w:t>Pass</w:t>
            </w:r>
          </w:p>
        </w:tc>
      </w:tr>
      <w:tr w:rsidR="007D4FD5" w14:paraId="6FDD7A64" w14:textId="77777777" w:rsidTr="00BB7A2B">
        <w:tc>
          <w:tcPr>
            <w:tcW w:w="817" w:type="dxa"/>
          </w:tcPr>
          <w:p w14:paraId="4C0B54BC" w14:textId="77777777" w:rsidR="007D4FD5" w:rsidRDefault="007D4FD5" w:rsidP="00A06358">
            <w:pPr>
              <w:pStyle w:val="WW-BodyText2"/>
              <w:rPr>
                <w:sz w:val="24"/>
              </w:rPr>
            </w:pPr>
            <w:r>
              <w:rPr>
                <w:sz w:val="24"/>
              </w:rPr>
              <w:t>4</w:t>
            </w:r>
          </w:p>
        </w:tc>
        <w:tc>
          <w:tcPr>
            <w:tcW w:w="5103" w:type="dxa"/>
          </w:tcPr>
          <w:p w14:paraId="69BE7FCB" w14:textId="17AD0DAB" w:rsidR="007D4FD5" w:rsidRDefault="00C655BE" w:rsidP="00A06358">
            <w:pPr>
              <w:pStyle w:val="WW-BodyText2"/>
              <w:rPr>
                <w:sz w:val="24"/>
              </w:rPr>
            </w:pPr>
            <w:r>
              <w:rPr>
                <w:sz w:val="24"/>
              </w:rPr>
              <w:t>Text File test –  will Values be true read</w:t>
            </w:r>
          </w:p>
        </w:tc>
        <w:tc>
          <w:tcPr>
            <w:tcW w:w="2268" w:type="dxa"/>
          </w:tcPr>
          <w:p w14:paraId="4C39843C" w14:textId="0E27085E" w:rsidR="007D4FD5" w:rsidRDefault="00BB7A2B" w:rsidP="00BB7A2B">
            <w:pPr>
              <w:pStyle w:val="WW-BodyText2"/>
              <w:jc w:val="center"/>
              <w:rPr>
                <w:sz w:val="24"/>
              </w:rPr>
            </w:pPr>
            <w:r>
              <w:rPr>
                <w:sz w:val="24"/>
              </w:rPr>
              <w:t>-</w:t>
            </w:r>
          </w:p>
        </w:tc>
        <w:tc>
          <w:tcPr>
            <w:tcW w:w="1701" w:type="dxa"/>
          </w:tcPr>
          <w:p w14:paraId="1A394112" w14:textId="77777777" w:rsidR="00BB7A2B" w:rsidRDefault="00BB7A2B" w:rsidP="00A06358">
            <w:pPr>
              <w:pStyle w:val="WW-BodyText2"/>
              <w:rPr>
                <w:sz w:val="24"/>
              </w:rPr>
            </w:pPr>
            <w:r>
              <w:rPr>
                <w:sz w:val="24"/>
              </w:rPr>
              <w:t>Name:Jane</w:t>
            </w:r>
          </w:p>
          <w:p w14:paraId="6B617F15" w14:textId="77777777" w:rsidR="00BB7A2B" w:rsidRDefault="00BB7A2B" w:rsidP="00A06358">
            <w:pPr>
              <w:pStyle w:val="WW-BodyText2"/>
              <w:rPr>
                <w:sz w:val="24"/>
              </w:rPr>
            </w:pPr>
            <w:r>
              <w:rPr>
                <w:sz w:val="24"/>
              </w:rPr>
              <w:t>CoinValue:30</w:t>
            </w:r>
          </w:p>
          <w:p w14:paraId="65EDF959" w14:textId="77777777" w:rsidR="00BB7A2B" w:rsidRDefault="00BB7A2B" w:rsidP="00A06358">
            <w:pPr>
              <w:pStyle w:val="WW-BodyText2"/>
              <w:rPr>
                <w:sz w:val="24"/>
              </w:rPr>
            </w:pPr>
            <w:r>
              <w:rPr>
                <w:sz w:val="24"/>
              </w:rPr>
              <w:t>Name:Jack</w:t>
            </w:r>
          </w:p>
          <w:p w14:paraId="5592C471" w14:textId="05864EA9" w:rsidR="00BB7A2B" w:rsidRDefault="00BB7A2B" w:rsidP="00A06358">
            <w:pPr>
              <w:pStyle w:val="WW-BodyText2"/>
              <w:rPr>
                <w:sz w:val="24"/>
              </w:rPr>
            </w:pPr>
            <w:r>
              <w:rPr>
                <w:sz w:val="24"/>
              </w:rPr>
              <w:t>CoinValue:50</w:t>
            </w:r>
          </w:p>
        </w:tc>
        <w:tc>
          <w:tcPr>
            <w:tcW w:w="2268" w:type="dxa"/>
          </w:tcPr>
          <w:p w14:paraId="07D09ED2" w14:textId="77777777" w:rsidR="00BB7A2B" w:rsidRDefault="00BB7A2B" w:rsidP="00BB7A2B">
            <w:pPr>
              <w:pStyle w:val="WW-BodyText2"/>
              <w:rPr>
                <w:sz w:val="24"/>
              </w:rPr>
            </w:pPr>
            <w:r>
              <w:rPr>
                <w:sz w:val="24"/>
              </w:rPr>
              <w:t>Name:Jane</w:t>
            </w:r>
          </w:p>
          <w:p w14:paraId="696999EE" w14:textId="77777777" w:rsidR="00BB7A2B" w:rsidRDefault="00BB7A2B" w:rsidP="00BB7A2B">
            <w:pPr>
              <w:pStyle w:val="WW-BodyText2"/>
              <w:rPr>
                <w:sz w:val="24"/>
              </w:rPr>
            </w:pPr>
            <w:r>
              <w:rPr>
                <w:sz w:val="24"/>
              </w:rPr>
              <w:t>CoinValue:30</w:t>
            </w:r>
          </w:p>
          <w:p w14:paraId="13432FC8" w14:textId="77777777" w:rsidR="00BB7A2B" w:rsidRDefault="00BB7A2B" w:rsidP="00BB7A2B">
            <w:pPr>
              <w:pStyle w:val="WW-BodyText2"/>
              <w:rPr>
                <w:sz w:val="24"/>
              </w:rPr>
            </w:pPr>
            <w:r>
              <w:rPr>
                <w:sz w:val="24"/>
              </w:rPr>
              <w:t>Name:Jack</w:t>
            </w:r>
          </w:p>
          <w:p w14:paraId="7A870A4C" w14:textId="138CC9DA" w:rsidR="007D4FD5" w:rsidRDefault="00BB7A2B" w:rsidP="00BB7A2B">
            <w:pPr>
              <w:pStyle w:val="WW-BodyText2"/>
              <w:rPr>
                <w:sz w:val="24"/>
              </w:rPr>
            </w:pPr>
            <w:r>
              <w:rPr>
                <w:sz w:val="24"/>
              </w:rPr>
              <w:t>CoinValue:50</w:t>
            </w:r>
          </w:p>
        </w:tc>
        <w:tc>
          <w:tcPr>
            <w:tcW w:w="1631" w:type="dxa"/>
            <w:shd w:val="clear" w:color="auto" w:fill="92D050"/>
          </w:tcPr>
          <w:p w14:paraId="29A3115A" w14:textId="58B7B849" w:rsidR="007D4FD5" w:rsidRDefault="00BB7A2B" w:rsidP="00BB7A2B">
            <w:pPr>
              <w:pStyle w:val="WW-BodyText2"/>
              <w:jc w:val="center"/>
              <w:rPr>
                <w:sz w:val="24"/>
              </w:rPr>
            </w:pPr>
            <w:r>
              <w:rPr>
                <w:sz w:val="24"/>
              </w:rPr>
              <w:t>Pass</w:t>
            </w:r>
          </w:p>
        </w:tc>
      </w:tr>
      <w:tr w:rsidR="00C655BE" w14:paraId="20FB4576" w14:textId="77777777" w:rsidTr="00BB7A2B">
        <w:tc>
          <w:tcPr>
            <w:tcW w:w="817" w:type="dxa"/>
          </w:tcPr>
          <w:p w14:paraId="3602703E" w14:textId="62A48A6B" w:rsidR="00C655BE" w:rsidRDefault="00C655BE" w:rsidP="00A06358">
            <w:pPr>
              <w:pStyle w:val="WW-BodyText2"/>
              <w:rPr>
                <w:sz w:val="24"/>
              </w:rPr>
            </w:pPr>
            <w:r>
              <w:rPr>
                <w:sz w:val="24"/>
              </w:rPr>
              <w:t>5</w:t>
            </w:r>
          </w:p>
        </w:tc>
        <w:tc>
          <w:tcPr>
            <w:tcW w:w="5103" w:type="dxa"/>
          </w:tcPr>
          <w:p w14:paraId="1698C72E" w14:textId="070CD8FB" w:rsidR="00C655BE" w:rsidRDefault="00BB7A2B" w:rsidP="00A06358">
            <w:pPr>
              <w:pStyle w:val="WW-BodyText2"/>
              <w:rPr>
                <w:sz w:val="24"/>
              </w:rPr>
            </w:pPr>
            <w:r>
              <w:rPr>
                <w:sz w:val="24"/>
              </w:rPr>
              <w:t>Csv File test – Will values be true write</w:t>
            </w:r>
          </w:p>
        </w:tc>
        <w:tc>
          <w:tcPr>
            <w:tcW w:w="2268" w:type="dxa"/>
          </w:tcPr>
          <w:p w14:paraId="7E1DDC37" w14:textId="50416264" w:rsidR="00C655BE" w:rsidRDefault="00BB7A2B" w:rsidP="00A06358">
            <w:pPr>
              <w:pStyle w:val="WW-BodyText2"/>
              <w:rPr>
                <w:sz w:val="24"/>
              </w:rPr>
            </w:pPr>
            <w:r>
              <w:rPr>
                <w:sz w:val="24"/>
              </w:rPr>
              <w:t>Jack,50,1,0,0,0</w:t>
            </w:r>
          </w:p>
        </w:tc>
        <w:tc>
          <w:tcPr>
            <w:tcW w:w="1701" w:type="dxa"/>
          </w:tcPr>
          <w:p w14:paraId="5A962623" w14:textId="513D3F74" w:rsidR="00C655BE" w:rsidRDefault="00BB7A2B" w:rsidP="00A06358">
            <w:pPr>
              <w:pStyle w:val="WW-BodyText2"/>
              <w:rPr>
                <w:sz w:val="24"/>
              </w:rPr>
            </w:pPr>
            <w:r>
              <w:rPr>
                <w:sz w:val="24"/>
              </w:rPr>
              <w:t>Jack,50,1,0,0,0(But it should be divide per column)</w:t>
            </w:r>
          </w:p>
        </w:tc>
        <w:tc>
          <w:tcPr>
            <w:tcW w:w="2268" w:type="dxa"/>
          </w:tcPr>
          <w:p w14:paraId="08F9D065" w14:textId="77777777" w:rsidR="00BB7A2B" w:rsidRDefault="00BB7A2B" w:rsidP="00A06358">
            <w:pPr>
              <w:pStyle w:val="WW-BodyText2"/>
              <w:rPr>
                <w:sz w:val="24"/>
              </w:rPr>
            </w:pPr>
            <w:r>
              <w:rPr>
                <w:sz w:val="24"/>
              </w:rPr>
              <w:t>Jack,50,1,0,0,0(But it hasn’t been divide per olumn),</w:t>
            </w:r>
          </w:p>
          <w:p w14:paraId="4D41E5CE" w14:textId="2371250F" w:rsidR="00BB7A2B" w:rsidRDefault="00BB7A2B" w:rsidP="00A06358">
            <w:pPr>
              <w:pStyle w:val="WW-BodyText2"/>
              <w:rPr>
                <w:sz w:val="24"/>
              </w:rPr>
            </w:pPr>
            <w:r>
              <w:rPr>
                <w:sz w:val="24"/>
              </w:rPr>
              <w:t xml:space="preserve">Probably because of my computer . </w:t>
            </w:r>
            <w:r w:rsidRPr="00BB7A2B">
              <w:rPr>
                <w:sz w:val="24"/>
              </w:rPr>
              <w:t>can be tried on another computer</w:t>
            </w:r>
            <w:r>
              <w:rPr>
                <w:sz w:val="24"/>
              </w:rPr>
              <w:t>.</w:t>
            </w:r>
          </w:p>
        </w:tc>
        <w:tc>
          <w:tcPr>
            <w:tcW w:w="1631" w:type="dxa"/>
            <w:shd w:val="clear" w:color="auto" w:fill="C00000"/>
          </w:tcPr>
          <w:p w14:paraId="7419E88C" w14:textId="52A60CFA" w:rsidR="00C655BE" w:rsidRDefault="00BB7A2B" w:rsidP="00BB7A2B">
            <w:pPr>
              <w:pStyle w:val="WW-BodyText2"/>
              <w:jc w:val="center"/>
              <w:rPr>
                <w:sz w:val="24"/>
              </w:rPr>
            </w:pPr>
            <w:r w:rsidRPr="00BB7A2B">
              <w:rPr>
                <w:sz w:val="24"/>
              </w:rPr>
              <w:t>Fail</w:t>
            </w:r>
          </w:p>
        </w:tc>
      </w:tr>
    </w:tbl>
    <w:p w14:paraId="1EAD4039" w14:textId="77777777" w:rsidR="007D4FD5" w:rsidRDefault="007D4FD5" w:rsidP="007D4FD5">
      <w:pPr>
        <w:pStyle w:val="WW-BodyText2"/>
        <w:rPr>
          <w:sz w:val="24"/>
        </w:rPr>
      </w:pPr>
    </w:p>
    <w:p w14:paraId="778581C7" w14:textId="77777777" w:rsidR="007D4FD5" w:rsidRDefault="007D4FD5" w:rsidP="007D4FD5">
      <w:pPr>
        <w:pStyle w:val="WW-BodyText2"/>
        <w:rPr>
          <w:sz w:val="24"/>
        </w:rPr>
      </w:pPr>
      <w:r>
        <w:rPr>
          <w:sz w:val="24"/>
        </w:rPr>
        <w:t xml:space="preserve">After the </w:t>
      </w:r>
      <w:r w:rsidR="002E065B">
        <w:rPr>
          <w:sz w:val="24"/>
        </w:rPr>
        <w:t xml:space="preserve">above </w:t>
      </w:r>
      <w:r>
        <w:rPr>
          <w:sz w:val="24"/>
        </w:rPr>
        <w:t xml:space="preserve">test table, copy/paste sample printouts of your program in operation. You can screen capture and paste here. Make sure you label each printout with the correct </w:t>
      </w:r>
      <w:r w:rsidRPr="002E065B">
        <w:rPr>
          <w:i/>
          <w:sz w:val="24"/>
        </w:rPr>
        <w:t>Test id</w:t>
      </w:r>
      <w:r>
        <w:rPr>
          <w:sz w:val="24"/>
        </w:rPr>
        <w:t>.</w:t>
      </w:r>
    </w:p>
    <w:p w14:paraId="57D09C8A" w14:textId="77777777" w:rsidR="007D4FD5" w:rsidRDefault="007D4FD5" w:rsidP="007D4FD5">
      <w:pPr>
        <w:pStyle w:val="WW-BodyText2"/>
        <w:rPr>
          <w:sz w:val="24"/>
        </w:rPr>
      </w:pPr>
    </w:p>
    <w:p w14:paraId="79122DAD" w14:textId="77777777" w:rsidR="00D17087" w:rsidRDefault="00D17087" w:rsidP="005B43FB">
      <w:pPr>
        <w:pStyle w:val="WW-BodyText2"/>
        <w:rPr>
          <w:sz w:val="24"/>
        </w:rPr>
      </w:pPr>
    </w:p>
    <w:p w14:paraId="496F33FE" w14:textId="77777777" w:rsidR="002822E8" w:rsidRDefault="002822E8" w:rsidP="00E10AA7">
      <w:pPr>
        <w:pStyle w:val="WW-BodyText2"/>
        <w:numPr>
          <w:ilvl w:val="0"/>
          <w:numId w:val="10"/>
        </w:numPr>
        <w:tabs>
          <w:tab w:val="left" w:pos="4820"/>
        </w:tabs>
        <w:ind w:left="426"/>
        <w:rPr>
          <w:rFonts w:ascii="Calibri" w:hAnsi="Calibri"/>
          <w:b/>
          <w:sz w:val="40"/>
          <w:szCs w:val="40"/>
        </w:rPr>
        <w:sectPr w:rsidR="002822E8" w:rsidSect="002822E8">
          <w:footnotePr>
            <w:pos w:val="beneathText"/>
            <w:numRestart w:val="eachPage"/>
          </w:footnotePr>
          <w:endnotePr>
            <w:numFmt w:val="decimal"/>
          </w:endnotePr>
          <w:pgSz w:w="15840" w:h="12240" w:orient="landscape"/>
          <w:pgMar w:top="1418" w:right="1134" w:bottom="1418" w:left="1134" w:header="720" w:footer="720" w:gutter="0"/>
          <w:cols w:space="720"/>
          <w:docGrid w:linePitch="360"/>
        </w:sectPr>
      </w:pPr>
    </w:p>
    <w:p w14:paraId="4A2A71B6" w14:textId="77777777" w:rsidR="00507039" w:rsidRPr="00FE0A8C" w:rsidRDefault="00FE0A8C" w:rsidP="00E10AA7">
      <w:pPr>
        <w:pStyle w:val="WW-BodyText2"/>
        <w:numPr>
          <w:ilvl w:val="0"/>
          <w:numId w:val="10"/>
        </w:numPr>
        <w:tabs>
          <w:tab w:val="left" w:pos="4820"/>
        </w:tabs>
        <w:ind w:left="426"/>
        <w:rPr>
          <w:rFonts w:ascii="Calibri" w:hAnsi="Calibri"/>
          <w:b/>
          <w:sz w:val="40"/>
          <w:szCs w:val="40"/>
        </w:rPr>
      </w:pPr>
      <w:r w:rsidRPr="00FE0A8C">
        <w:rPr>
          <w:rFonts w:ascii="Calibri" w:hAnsi="Calibri"/>
          <w:b/>
          <w:sz w:val="40"/>
          <w:szCs w:val="40"/>
        </w:rPr>
        <w:lastRenderedPageBreak/>
        <w:t xml:space="preserve">Self </w:t>
      </w:r>
      <w:r>
        <w:rPr>
          <w:rFonts w:ascii="Calibri" w:hAnsi="Calibri"/>
          <w:b/>
          <w:sz w:val="40"/>
          <w:szCs w:val="40"/>
        </w:rPr>
        <w:t>A</w:t>
      </w:r>
      <w:r w:rsidRPr="00FE0A8C">
        <w:rPr>
          <w:rFonts w:ascii="Calibri" w:hAnsi="Calibri"/>
          <w:b/>
          <w:sz w:val="40"/>
          <w:szCs w:val="40"/>
        </w:rPr>
        <w:t>ssessment</w:t>
      </w:r>
    </w:p>
    <w:p w14:paraId="5959362C" w14:textId="5D17043F" w:rsidR="00DC7320" w:rsidRPr="00A93417" w:rsidRDefault="00DC7320" w:rsidP="00DC7320">
      <w:pPr>
        <w:tabs>
          <w:tab w:val="left" w:pos="1080"/>
          <w:tab w:val="right" w:pos="9585"/>
        </w:tabs>
        <w:overflowPunct w:val="0"/>
        <w:autoSpaceDE w:val="0"/>
        <w:ind w:left="426"/>
        <w:textAlignment w:val="baseline"/>
        <w:rPr>
          <w:b/>
          <w:i/>
          <w:sz w:val="22"/>
          <w:szCs w:val="22"/>
        </w:rPr>
      </w:pPr>
      <w:r w:rsidRPr="00A93417">
        <w:rPr>
          <w:i/>
          <w:sz w:val="22"/>
          <w:szCs w:val="22"/>
        </w:rPr>
        <w:t xml:space="preserve">Self-assessment of how successful you were in achieving the requirements and a discussion of any problems you encountered. This write up is done in this document in the </w:t>
      </w:r>
      <w:r>
        <w:rPr>
          <w:i/>
          <w:sz w:val="22"/>
          <w:szCs w:val="22"/>
        </w:rPr>
        <w:t>space provided below</w:t>
      </w:r>
      <w:r w:rsidRPr="00A93417">
        <w:rPr>
          <w:i/>
          <w:sz w:val="22"/>
          <w:szCs w:val="22"/>
        </w:rPr>
        <w:t>. You need to also submit a separ</w:t>
      </w:r>
      <w:r>
        <w:rPr>
          <w:i/>
          <w:sz w:val="22"/>
          <w:szCs w:val="22"/>
        </w:rPr>
        <w:t>ate file evaluation.txt</w:t>
      </w:r>
      <w:r w:rsidRPr="00A93417">
        <w:rPr>
          <w:i/>
          <w:sz w:val="22"/>
          <w:szCs w:val="22"/>
        </w:rPr>
        <w:t xml:space="preserve">. </w:t>
      </w:r>
      <w:r>
        <w:rPr>
          <w:i/>
          <w:sz w:val="22"/>
          <w:szCs w:val="22"/>
          <w:highlight w:val="yellow"/>
        </w:rPr>
        <w:t xml:space="preserve">A false claim in evaluation.txt </w:t>
      </w:r>
      <w:r w:rsidRPr="00A93417">
        <w:rPr>
          <w:i/>
          <w:sz w:val="22"/>
          <w:szCs w:val="22"/>
          <w:highlight w:val="yellow"/>
        </w:rPr>
        <w:t>would mean that marks for this component would not be awarded.</w:t>
      </w:r>
      <w:r w:rsidRPr="00A93417">
        <w:rPr>
          <w:i/>
          <w:sz w:val="22"/>
          <w:szCs w:val="22"/>
        </w:rPr>
        <w:t xml:space="preserve"> So make sure that you have tested your program thoroughly. </w:t>
      </w:r>
    </w:p>
    <w:p w14:paraId="4E8014C5" w14:textId="77777777" w:rsidR="00DC7320" w:rsidRDefault="00DC7320" w:rsidP="00DC7320">
      <w:pPr>
        <w:pStyle w:val="WW-BodyText2"/>
        <w:ind w:left="426"/>
        <w:rPr>
          <w:sz w:val="24"/>
        </w:rPr>
      </w:pPr>
    </w:p>
    <w:p w14:paraId="22A99ACA" w14:textId="53C5CBE9" w:rsidR="00956528" w:rsidRDefault="00DC7320" w:rsidP="00DC7320">
      <w:pPr>
        <w:pStyle w:val="WW-BodyText2"/>
        <w:ind w:left="426"/>
        <w:rPr>
          <w:sz w:val="24"/>
        </w:rPr>
      </w:pPr>
      <w:r>
        <w:rPr>
          <w:sz w:val="24"/>
        </w:rPr>
        <w:t xml:space="preserve">Write </w:t>
      </w:r>
      <w:r w:rsidR="006571CE">
        <w:rPr>
          <w:sz w:val="24"/>
        </w:rPr>
        <w:t>your</w:t>
      </w:r>
      <w:r>
        <w:rPr>
          <w:sz w:val="24"/>
        </w:rPr>
        <w:t xml:space="preserve"> self-assessment here. </w:t>
      </w:r>
      <w:r w:rsidRPr="00C91964">
        <w:rPr>
          <w:sz w:val="24"/>
        </w:rPr>
        <w:t>Use as much space as needed.</w:t>
      </w:r>
      <w:r>
        <w:rPr>
          <w:sz w:val="24"/>
        </w:rPr>
        <w:t xml:space="preserve"> Describe how well your solution meets the requirements. Explain how you can improve your solution. Discuss problems you encountered and how you resolved them.</w:t>
      </w:r>
    </w:p>
    <w:p w14:paraId="662C843B" w14:textId="77777777" w:rsidR="00215A5E" w:rsidRDefault="00215A5E" w:rsidP="00DC7320">
      <w:pPr>
        <w:pStyle w:val="WW-BodyText2"/>
        <w:ind w:left="426"/>
        <w:rPr>
          <w:sz w:val="24"/>
        </w:rPr>
      </w:pPr>
    </w:p>
    <w:p w14:paraId="5FA40D53" w14:textId="4E4945DF" w:rsidR="00956528" w:rsidRDefault="00833F5B" w:rsidP="00956528">
      <w:pPr>
        <w:pStyle w:val="WW-BodyText2"/>
        <w:ind w:left="426"/>
        <w:rPr>
          <w:sz w:val="24"/>
        </w:rPr>
      </w:pPr>
      <w:r>
        <w:rPr>
          <w:sz w:val="24"/>
        </w:rPr>
        <w:t>-</w:t>
      </w:r>
      <w:r w:rsidR="00420C5E">
        <w:rPr>
          <w:sz w:val="24"/>
        </w:rPr>
        <w:t>--</w:t>
      </w:r>
    </w:p>
    <w:p w14:paraId="33A0101B" w14:textId="04AFD7F3" w:rsidR="0007260C" w:rsidRDefault="00833F5B" w:rsidP="00956528">
      <w:pPr>
        <w:pStyle w:val="WW-BodyText2"/>
        <w:ind w:left="426"/>
        <w:rPr>
          <w:sz w:val="24"/>
        </w:rPr>
      </w:pPr>
      <w:r w:rsidRPr="00833F5B">
        <w:rPr>
          <w:sz w:val="24"/>
        </w:rPr>
        <w:t>I think the program I wrote has completely solved the problem. It successfully exchanges the client's money and writes it to the csv file. While writing the program, I had difficulties while writing/reading txt and csv files. I did not know how the C program would filter the data in the txt and csv file and pull it into the program. I learned by trial and error. I used a static struct value because it would be difficult to return arrays between functions, and each function would operate on the same array. I think my program has successfully accomplished what it intended.</w:t>
      </w:r>
    </w:p>
    <w:p w14:paraId="1E96A551" w14:textId="0CC71F3B" w:rsidR="0007260C" w:rsidRDefault="00833F5B" w:rsidP="00956528">
      <w:pPr>
        <w:pStyle w:val="WW-BodyText2"/>
        <w:ind w:left="426"/>
        <w:rPr>
          <w:sz w:val="24"/>
        </w:rPr>
      </w:pPr>
      <w:r>
        <w:rPr>
          <w:sz w:val="24"/>
        </w:rPr>
        <w:t>-</w:t>
      </w:r>
      <w:r w:rsidR="00420C5E">
        <w:rPr>
          <w:sz w:val="24"/>
        </w:rPr>
        <w:t>--</w:t>
      </w:r>
    </w:p>
    <w:p w14:paraId="1450CF2C" w14:textId="77777777" w:rsidR="0007260C" w:rsidRDefault="0007260C" w:rsidP="00956528">
      <w:pPr>
        <w:pStyle w:val="WW-BodyText2"/>
        <w:ind w:left="426"/>
        <w:rPr>
          <w:sz w:val="24"/>
        </w:rPr>
      </w:pPr>
    </w:p>
    <w:p w14:paraId="7B288E0B" w14:textId="77777777" w:rsidR="00956528" w:rsidRDefault="00956528" w:rsidP="00956528">
      <w:pPr>
        <w:pStyle w:val="WW-BodyText2"/>
        <w:ind w:left="426"/>
        <w:rPr>
          <w:sz w:val="24"/>
        </w:rPr>
      </w:pPr>
    </w:p>
    <w:p w14:paraId="5DDE2BA3" w14:textId="77777777" w:rsidR="00956528" w:rsidRDefault="00956528" w:rsidP="00956528">
      <w:pPr>
        <w:pStyle w:val="WW-BodyText2"/>
        <w:ind w:left="426"/>
        <w:rPr>
          <w:sz w:val="24"/>
        </w:rPr>
      </w:pPr>
    </w:p>
    <w:p w14:paraId="2F3CFEEE" w14:textId="77777777" w:rsidR="00956528" w:rsidRDefault="00956528" w:rsidP="00956528">
      <w:pPr>
        <w:pStyle w:val="WW-BodyText2"/>
        <w:ind w:left="426"/>
        <w:rPr>
          <w:sz w:val="24"/>
        </w:rPr>
      </w:pPr>
    </w:p>
    <w:p w14:paraId="520CCDD2" w14:textId="77777777" w:rsidR="00FE1515" w:rsidRDefault="00956528" w:rsidP="00956528">
      <w:pPr>
        <w:pStyle w:val="WW-BodyText2"/>
        <w:ind w:left="426"/>
        <w:rPr>
          <w:sz w:val="24"/>
        </w:rPr>
      </w:pPr>
      <w:r w:rsidRPr="00C91964">
        <w:rPr>
          <w:b/>
          <w:sz w:val="24"/>
          <w:highlight w:val="yellow"/>
        </w:rPr>
        <w:t xml:space="preserve">Submit a separate file </w:t>
      </w:r>
      <w:r w:rsidR="00C91964" w:rsidRPr="00C91964">
        <w:rPr>
          <w:b/>
          <w:sz w:val="24"/>
          <w:highlight w:val="yellow"/>
        </w:rPr>
        <w:t xml:space="preserve">called </w:t>
      </w:r>
      <w:r w:rsidRPr="00C91964">
        <w:rPr>
          <w:b/>
          <w:i/>
          <w:sz w:val="24"/>
          <w:highlight w:val="yellow"/>
        </w:rPr>
        <w:t>evaluation.txt</w:t>
      </w:r>
      <w:r>
        <w:rPr>
          <w:sz w:val="24"/>
        </w:rPr>
        <w:t xml:space="preserve">. This file </w:t>
      </w:r>
      <w:r w:rsidR="00C91964">
        <w:rPr>
          <w:sz w:val="24"/>
        </w:rPr>
        <w:t>has two headings and you enter the required summary as dot points</w:t>
      </w:r>
      <w:r w:rsidR="00A93417">
        <w:rPr>
          <w:sz w:val="24"/>
        </w:rPr>
        <w:t xml:space="preserve"> under the headings</w:t>
      </w:r>
      <w:r w:rsidR="00C91964">
        <w:rPr>
          <w:sz w:val="24"/>
        </w:rPr>
        <w:t>. The first heading is “</w:t>
      </w:r>
      <w:r w:rsidR="00C91964" w:rsidRPr="00C91964">
        <w:rPr>
          <w:b/>
          <w:sz w:val="24"/>
        </w:rPr>
        <w:t>What works</w:t>
      </w:r>
      <w:r w:rsidR="00C91964">
        <w:rPr>
          <w:sz w:val="24"/>
        </w:rPr>
        <w:t>” and the second heading is “</w:t>
      </w:r>
      <w:r w:rsidR="00C91964" w:rsidRPr="00C91964">
        <w:rPr>
          <w:b/>
          <w:sz w:val="24"/>
        </w:rPr>
        <w:t>What does not work</w:t>
      </w:r>
      <w:r w:rsidR="00C91964">
        <w:rPr>
          <w:sz w:val="24"/>
        </w:rPr>
        <w:t>”.</w:t>
      </w:r>
      <w:r w:rsidR="00522E66">
        <w:rPr>
          <w:sz w:val="24"/>
        </w:rPr>
        <w:t xml:space="preserve"> Do not make any false claims as marks for this component may not be awarded. Testing should be thorough.</w:t>
      </w:r>
    </w:p>
    <w:p w14:paraId="5040D791" w14:textId="77777777" w:rsidR="0062435D" w:rsidRDefault="0062435D" w:rsidP="00956528">
      <w:pPr>
        <w:pStyle w:val="WW-BodyText2"/>
        <w:ind w:left="426"/>
        <w:rPr>
          <w:sz w:val="24"/>
        </w:rPr>
      </w:pPr>
    </w:p>
    <w:p w14:paraId="629AAD31" w14:textId="77777777" w:rsidR="0062435D" w:rsidRDefault="0062435D" w:rsidP="00956528">
      <w:pPr>
        <w:pStyle w:val="WW-BodyText2"/>
        <w:ind w:left="426"/>
        <w:rPr>
          <w:sz w:val="24"/>
        </w:rPr>
      </w:pPr>
      <w:r w:rsidRPr="00FA4AD8">
        <w:rPr>
          <w:sz w:val="24"/>
          <w:highlight w:val="yellow"/>
        </w:rPr>
        <w:t xml:space="preserve">The </w:t>
      </w:r>
      <w:r w:rsidR="00CC5047">
        <w:rPr>
          <w:sz w:val="24"/>
          <w:highlight w:val="yellow"/>
        </w:rPr>
        <w:t xml:space="preserve">file </w:t>
      </w:r>
      <w:r w:rsidRPr="00FA4AD8">
        <w:rPr>
          <w:i/>
          <w:sz w:val="24"/>
          <w:highlight w:val="yellow"/>
        </w:rPr>
        <w:t>evaluation.txt</w:t>
      </w:r>
      <w:r w:rsidRPr="00FA4AD8">
        <w:rPr>
          <w:sz w:val="24"/>
          <w:highlight w:val="yellow"/>
        </w:rPr>
        <w:t xml:space="preserve"> will also declare if you have checked each submitted file for viruses or malware. Name the tool and version number of the tool that you used to conduct the check. If the checks for viruses/malware are not made and the declaration is not shown in </w:t>
      </w:r>
      <w:r w:rsidRPr="00FA4AD8">
        <w:rPr>
          <w:i/>
          <w:sz w:val="24"/>
          <w:highlight w:val="yellow"/>
        </w:rPr>
        <w:t>evaluation.txt</w:t>
      </w:r>
      <w:r w:rsidRPr="00FA4AD8">
        <w:rPr>
          <w:sz w:val="24"/>
          <w:highlight w:val="yellow"/>
        </w:rPr>
        <w:t>, this assignment will not be marked and no marks will be given to you. Any delay that results from virus or malware will incur the specified daily penalty for the assignment.</w:t>
      </w:r>
      <w:r w:rsidR="0073090A">
        <w:rPr>
          <w:sz w:val="24"/>
        </w:rPr>
        <w:t xml:space="preserve"> Advice on how to do a malware scan is under Unit Info or Essential Resources at the LMS site for this unit.</w:t>
      </w:r>
    </w:p>
    <w:p w14:paraId="62F310A2" w14:textId="77777777" w:rsidR="00FE1515" w:rsidRDefault="00FE1515" w:rsidP="00956528">
      <w:pPr>
        <w:pStyle w:val="WW-BodyText2"/>
        <w:ind w:left="426"/>
        <w:rPr>
          <w:sz w:val="24"/>
        </w:rPr>
      </w:pPr>
    </w:p>
    <w:sectPr w:rsidR="00FE1515" w:rsidSect="006114D7">
      <w:footnotePr>
        <w:pos w:val="beneathText"/>
        <w:numRestart w:val="eachPage"/>
      </w:footnotePr>
      <w:endnotePr>
        <w:numFmt w:val="decimal"/>
      </w:endnotePr>
      <w:pgSz w:w="12240" w:h="15840"/>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A1F1B" w14:textId="77777777" w:rsidR="003B4215" w:rsidRDefault="003B4215" w:rsidP="00922AD1">
      <w:r>
        <w:separator/>
      </w:r>
    </w:p>
  </w:endnote>
  <w:endnote w:type="continuationSeparator" w:id="0">
    <w:p w14:paraId="7904B87A" w14:textId="77777777" w:rsidR="003B4215" w:rsidRDefault="003B4215" w:rsidP="00922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Mincho">
    <w:altName w:val="明朝"/>
    <w:panose1 w:val="02020609040305080305"/>
    <w:charset w:val="80"/>
    <w:family w:val="roman"/>
    <w:notTrueType/>
    <w:pitch w:val="fixed"/>
    <w:sig w:usb0="00000001" w:usb1="08070000" w:usb2="00000010" w:usb3="00000000" w:csb0="00020000" w:csb1="00000000"/>
  </w:font>
  <w:font w:name="Tahoma">
    <w:panose1 w:val="020B0604030504040204"/>
    <w:charset w:val="A2"/>
    <w:family w:val="swiss"/>
    <w:pitch w:val="variable"/>
    <w:sig w:usb0="E1002EFF" w:usb1="C000605B" w:usb2="00000029" w:usb3="00000000" w:csb0="000101FF" w:csb1="00000000"/>
  </w:font>
  <w:font w:name="Palatino">
    <w:altName w:val="Book Antiqua"/>
    <w:charset w:val="00"/>
    <w:family w:val="auto"/>
    <w:pitch w:val="variable"/>
    <w:sig w:usb0="A30002FF" w:usb1="7800205A" w:usb2="14600000" w:usb3="00000000" w:csb0="00000193" w:csb1="00000000"/>
  </w:font>
  <w:font w:name="Calibri">
    <w:panose1 w:val="020F0502020204030204"/>
    <w:charset w:val="A2"/>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652907"/>
      <w:docPartObj>
        <w:docPartGallery w:val="Page Numbers (Bottom of Page)"/>
        <w:docPartUnique/>
      </w:docPartObj>
    </w:sdtPr>
    <w:sdtEndPr/>
    <w:sdtContent>
      <w:sdt>
        <w:sdtPr>
          <w:id w:val="98381352"/>
          <w:docPartObj>
            <w:docPartGallery w:val="Page Numbers (Top of Page)"/>
            <w:docPartUnique/>
          </w:docPartObj>
        </w:sdtPr>
        <w:sdtEndPr/>
        <w:sdtContent>
          <w:p w14:paraId="7660524D" w14:textId="77777777" w:rsidR="00922AD1" w:rsidRDefault="00922AD1">
            <w:pPr>
              <w:pStyle w:val="AltBilgi"/>
            </w:pPr>
            <w:r>
              <w:t xml:space="preserve">Page </w:t>
            </w:r>
            <w:r>
              <w:rPr>
                <w:b/>
                <w:bCs/>
                <w:sz w:val="24"/>
                <w:szCs w:val="24"/>
              </w:rPr>
              <w:fldChar w:fldCharType="begin"/>
            </w:r>
            <w:r>
              <w:rPr>
                <w:b/>
                <w:bCs/>
              </w:rPr>
              <w:instrText xml:space="preserve"> PAGE </w:instrText>
            </w:r>
            <w:r>
              <w:rPr>
                <w:b/>
                <w:bCs/>
                <w:sz w:val="24"/>
                <w:szCs w:val="24"/>
              </w:rPr>
              <w:fldChar w:fldCharType="separate"/>
            </w:r>
            <w:r w:rsidR="00426C58">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6C58">
              <w:rPr>
                <w:b/>
                <w:bCs/>
                <w:noProof/>
              </w:rPr>
              <w:t>11</w:t>
            </w:r>
            <w:r>
              <w:rPr>
                <w:b/>
                <w:bCs/>
                <w:sz w:val="24"/>
                <w:szCs w:val="24"/>
              </w:rPr>
              <w:fldChar w:fldCharType="end"/>
            </w:r>
          </w:p>
        </w:sdtContent>
      </w:sdt>
    </w:sdtContent>
  </w:sdt>
  <w:p w14:paraId="68424D5B" w14:textId="77777777" w:rsidR="00922AD1" w:rsidRDefault="00922AD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0799C" w14:textId="77777777" w:rsidR="003B4215" w:rsidRDefault="003B4215" w:rsidP="00922AD1">
      <w:r>
        <w:separator/>
      </w:r>
    </w:p>
  </w:footnote>
  <w:footnote w:type="continuationSeparator" w:id="0">
    <w:p w14:paraId="79C9653A" w14:textId="77777777" w:rsidR="003B4215" w:rsidRDefault="003B4215" w:rsidP="00922A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8B4346A"/>
    <w:lvl w:ilvl="0">
      <w:start w:val="1"/>
      <w:numFmt w:val="decimal"/>
      <w:lvlText w:val="%1."/>
      <w:lvlJc w:val="left"/>
      <w:pPr>
        <w:tabs>
          <w:tab w:val="num" w:pos="927"/>
        </w:tabs>
        <w:ind w:left="927" w:hanging="360"/>
      </w:pPr>
      <w:rPr>
        <w:b/>
      </w:rPr>
    </w:lvl>
    <w:lvl w:ilvl="1">
      <w:start w:val="1"/>
      <w:numFmt w:val="lowerLetter"/>
      <w:lvlText w:val="%2."/>
      <w:lvlJc w:val="left"/>
      <w:pPr>
        <w:tabs>
          <w:tab w:val="num" w:pos="861"/>
        </w:tabs>
        <w:ind w:left="861" w:hanging="360"/>
      </w:pPr>
    </w:lvl>
    <w:lvl w:ilvl="2">
      <w:start w:val="1"/>
      <w:numFmt w:val="decimal"/>
      <w:lvlText w:val="%3."/>
      <w:lvlJc w:val="left"/>
      <w:pPr>
        <w:tabs>
          <w:tab w:val="num" w:pos="1041"/>
        </w:tabs>
        <w:ind w:left="1041" w:hanging="180"/>
      </w:pPr>
    </w:lvl>
    <w:lvl w:ilvl="3">
      <w:start w:val="1"/>
      <w:numFmt w:val="decimal"/>
      <w:lvlText w:val="%4."/>
      <w:lvlJc w:val="left"/>
      <w:pPr>
        <w:tabs>
          <w:tab w:val="num" w:pos="1401"/>
        </w:tabs>
        <w:ind w:left="1401" w:hanging="360"/>
      </w:pPr>
    </w:lvl>
    <w:lvl w:ilvl="4">
      <w:start w:val="1"/>
      <w:numFmt w:val="lowerLetter"/>
      <w:lvlText w:val="%5."/>
      <w:lvlJc w:val="left"/>
      <w:pPr>
        <w:tabs>
          <w:tab w:val="num" w:pos="1761"/>
        </w:tabs>
        <w:ind w:left="1761" w:hanging="360"/>
      </w:pPr>
    </w:lvl>
    <w:lvl w:ilvl="5">
      <w:start w:val="1"/>
      <w:numFmt w:val="lowerRoman"/>
      <w:lvlText w:val="%6."/>
      <w:lvlJc w:val="left"/>
      <w:pPr>
        <w:tabs>
          <w:tab w:val="num" w:pos="1941"/>
        </w:tabs>
        <w:ind w:left="1941" w:hanging="180"/>
      </w:pPr>
    </w:lvl>
    <w:lvl w:ilvl="6">
      <w:start w:val="1"/>
      <w:numFmt w:val="decimal"/>
      <w:lvlText w:val="%7."/>
      <w:lvlJc w:val="left"/>
      <w:pPr>
        <w:tabs>
          <w:tab w:val="num" w:pos="2301"/>
        </w:tabs>
        <w:ind w:left="2301" w:hanging="360"/>
      </w:pPr>
    </w:lvl>
    <w:lvl w:ilvl="7">
      <w:start w:val="1"/>
      <w:numFmt w:val="lowerLetter"/>
      <w:lvlText w:val="%8."/>
      <w:lvlJc w:val="left"/>
      <w:pPr>
        <w:tabs>
          <w:tab w:val="num" w:pos="2661"/>
        </w:tabs>
        <w:ind w:left="2661" w:hanging="360"/>
      </w:pPr>
    </w:lvl>
    <w:lvl w:ilvl="8">
      <w:start w:val="1"/>
      <w:numFmt w:val="lowerRoman"/>
      <w:lvlText w:val="%9."/>
      <w:lvlJc w:val="left"/>
      <w:pPr>
        <w:tabs>
          <w:tab w:val="num" w:pos="2841"/>
        </w:tabs>
        <w:ind w:left="2841" w:hanging="180"/>
      </w:pPr>
    </w:lvl>
  </w:abstractNum>
  <w:abstractNum w:abstractNumId="1" w15:restartNumberingAfterBreak="0">
    <w:nsid w:val="00000002"/>
    <w:multiLevelType w:val="multilevel"/>
    <w:tmpl w:val="0000000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none"/>
      <w:pStyle w:val="Balk1"/>
      <w:suff w:val="nothing"/>
      <w:lvlText w:val=""/>
      <w:lvlJc w:val="left"/>
      <w:pPr>
        <w:tabs>
          <w:tab w:val="num" w:pos="0"/>
        </w:tabs>
        <w:ind w:left="0" w:firstLine="0"/>
      </w:pPr>
    </w:lvl>
    <w:lvl w:ilvl="1">
      <w:start w:val="1"/>
      <w:numFmt w:val="none"/>
      <w:pStyle w:val="Balk2"/>
      <w:suff w:val="nothing"/>
      <w:lvlText w:val=""/>
      <w:lvlJc w:val="left"/>
      <w:pPr>
        <w:tabs>
          <w:tab w:val="num" w:pos="0"/>
        </w:tabs>
        <w:ind w:left="0" w:firstLine="0"/>
      </w:pPr>
    </w:lvl>
    <w:lvl w:ilvl="2">
      <w:start w:val="1"/>
      <w:numFmt w:val="none"/>
      <w:pStyle w:val="Balk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0000004"/>
    <w:multiLevelType w:val="multilevel"/>
    <w:tmpl w:val="0000000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4" w15:restartNumberingAfterBreak="0">
    <w:nsid w:val="0DE710DD"/>
    <w:multiLevelType w:val="hybridMultilevel"/>
    <w:tmpl w:val="4CCC96B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967A96"/>
    <w:multiLevelType w:val="hybridMultilevel"/>
    <w:tmpl w:val="36C822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2624CC0"/>
    <w:multiLevelType w:val="hybridMultilevel"/>
    <w:tmpl w:val="1EA628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995FF3"/>
    <w:multiLevelType w:val="multilevel"/>
    <w:tmpl w:val="0000000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8" w15:restartNumberingAfterBreak="0">
    <w:nsid w:val="360219A6"/>
    <w:multiLevelType w:val="multilevel"/>
    <w:tmpl w:val="68B4346A"/>
    <w:lvl w:ilvl="0">
      <w:start w:val="1"/>
      <w:numFmt w:val="decimal"/>
      <w:lvlText w:val="%1."/>
      <w:lvlJc w:val="left"/>
      <w:pPr>
        <w:tabs>
          <w:tab w:val="num" w:pos="786"/>
        </w:tabs>
        <w:ind w:left="786" w:hanging="360"/>
      </w:pPr>
      <w:rPr>
        <w:b/>
      </w:rPr>
    </w:lvl>
    <w:lvl w:ilvl="1">
      <w:start w:val="1"/>
      <w:numFmt w:val="lowerLetter"/>
      <w:lvlText w:val="%2."/>
      <w:lvlJc w:val="left"/>
      <w:pPr>
        <w:tabs>
          <w:tab w:val="num" w:pos="720"/>
        </w:tabs>
        <w:ind w:left="720" w:hanging="360"/>
      </w:pPr>
    </w:lvl>
    <w:lvl w:ilvl="2">
      <w:start w:val="1"/>
      <w:numFmt w:val="decimal"/>
      <w:lvlText w:val="%3."/>
      <w:lvlJc w:val="left"/>
      <w:pPr>
        <w:tabs>
          <w:tab w:val="num" w:pos="900"/>
        </w:tabs>
        <w:ind w:left="900" w:hanging="18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800"/>
        </w:tabs>
        <w:ind w:left="180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700"/>
        </w:tabs>
        <w:ind w:left="2700" w:hanging="180"/>
      </w:pPr>
    </w:lvl>
  </w:abstractNum>
  <w:abstractNum w:abstractNumId="9" w15:restartNumberingAfterBreak="0">
    <w:nsid w:val="68EF7556"/>
    <w:multiLevelType w:val="hybridMultilevel"/>
    <w:tmpl w:val="4D46C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363515"/>
    <w:multiLevelType w:val="multilevel"/>
    <w:tmpl w:val="A5CA9E2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900"/>
        </w:tabs>
        <w:ind w:left="900" w:hanging="18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800"/>
        </w:tabs>
        <w:ind w:left="1800" w:hanging="180"/>
      </w:pPr>
    </w:lvl>
    <w:lvl w:ilvl="6">
      <w:start w:val="1"/>
      <w:numFmt w:val="decimal"/>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700"/>
        </w:tabs>
        <w:ind w:left="2700" w:hanging="180"/>
      </w:pPr>
    </w:lvl>
  </w:abstractNum>
  <w:num w:numId="1" w16cid:durableId="1030184376">
    <w:abstractNumId w:val="0"/>
  </w:num>
  <w:num w:numId="2" w16cid:durableId="1950576561">
    <w:abstractNumId w:val="1"/>
  </w:num>
  <w:num w:numId="3" w16cid:durableId="604655194">
    <w:abstractNumId w:val="2"/>
  </w:num>
  <w:num w:numId="4" w16cid:durableId="1843740621">
    <w:abstractNumId w:val="3"/>
  </w:num>
  <w:num w:numId="5" w16cid:durableId="1125585330">
    <w:abstractNumId w:val="9"/>
  </w:num>
  <w:num w:numId="6" w16cid:durableId="1106656498">
    <w:abstractNumId w:val="10"/>
  </w:num>
  <w:num w:numId="7" w16cid:durableId="2126926119">
    <w:abstractNumId w:val="7"/>
  </w:num>
  <w:num w:numId="8" w16cid:durableId="2004120921">
    <w:abstractNumId w:val="8"/>
  </w:num>
  <w:num w:numId="9" w16cid:durableId="444085542">
    <w:abstractNumId w:val="4"/>
  </w:num>
  <w:num w:numId="10" w16cid:durableId="838812792">
    <w:abstractNumId w:val="6"/>
  </w:num>
  <w:num w:numId="11" w16cid:durableId="14796080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028CF2AB-AA16-46CF-9E38-CBFB52113979}"/>
    <w:docVar w:name="dgnword-eventsink" w:val="396646776"/>
  </w:docVars>
  <w:rsids>
    <w:rsidRoot w:val="0072798D"/>
    <w:rsid w:val="00006C0F"/>
    <w:rsid w:val="00010E68"/>
    <w:rsid w:val="00011BCF"/>
    <w:rsid w:val="0001552F"/>
    <w:rsid w:val="00016674"/>
    <w:rsid w:val="00045098"/>
    <w:rsid w:val="00050529"/>
    <w:rsid w:val="000518C2"/>
    <w:rsid w:val="00056DCF"/>
    <w:rsid w:val="00057FC4"/>
    <w:rsid w:val="000651EC"/>
    <w:rsid w:val="0007260C"/>
    <w:rsid w:val="0007493F"/>
    <w:rsid w:val="00087D65"/>
    <w:rsid w:val="0009527E"/>
    <w:rsid w:val="00097454"/>
    <w:rsid w:val="000A7E03"/>
    <w:rsid w:val="000B6265"/>
    <w:rsid w:val="000C4683"/>
    <w:rsid w:val="000C60F5"/>
    <w:rsid w:val="000E1887"/>
    <w:rsid w:val="000E2849"/>
    <w:rsid w:val="00126019"/>
    <w:rsid w:val="00144505"/>
    <w:rsid w:val="00150E44"/>
    <w:rsid w:val="00161638"/>
    <w:rsid w:val="00162741"/>
    <w:rsid w:val="001665D9"/>
    <w:rsid w:val="00182B3B"/>
    <w:rsid w:val="00185184"/>
    <w:rsid w:val="001A5017"/>
    <w:rsid w:val="001A5093"/>
    <w:rsid w:val="001B011E"/>
    <w:rsid w:val="001D6184"/>
    <w:rsid w:val="001E2EF4"/>
    <w:rsid w:val="001E4256"/>
    <w:rsid w:val="001F194E"/>
    <w:rsid w:val="0021110E"/>
    <w:rsid w:val="00212516"/>
    <w:rsid w:val="00215A5E"/>
    <w:rsid w:val="0023263B"/>
    <w:rsid w:val="00235BDE"/>
    <w:rsid w:val="00241A51"/>
    <w:rsid w:val="002606B1"/>
    <w:rsid w:val="00272037"/>
    <w:rsid w:val="00272411"/>
    <w:rsid w:val="002822E8"/>
    <w:rsid w:val="002A1433"/>
    <w:rsid w:val="002A4730"/>
    <w:rsid w:val="002A5A7C"/>
    <w:rsid w:val="002C45EA"/>
    <w:rsid w:val="002D7A69"/>
    <w:rsid w:val="002E065B"/>
    <w:rsid w:val="002F0DAD"/>
    <w:rsid w:val="002F6C4C"/>
    <w:rsid w:val="003069F0"/>
    <w:rsid w:val="0033445D"/>
    <w:rsid w:val="003360E4"/>
    <w:rsid w:val="00353545"/>
    <w:rsid w:val="00356B5D"/>
    <w:rsid w:val="003736D8"/>
    <w:rsid w:val="00377F8E"/>
    <w:rsid w:val="00395F98"/>
    <w:rsid w:val="003A2945"/>
    <w:rsid w:val="003B4215"/>
    <w:rsid w:val="003C20F7"/>
    <w:rsid w:val="003E27E3"/>
    <w:rsid w:val="003E3539"/>
    <w:rsid w:val="00420C5E"/>
    <w:rsid w:val="00426C58"/>
    <w:rsid w:val="0043098C"/>
    <w:rsid w:val="00452CA4"/>
    <w:rsid w:val="00457A22"/>
    <w:rsid w:val="00462464"/>
    <w:rsid w:val="004904C3"/>
    <w:rsid w:val="004A0FE4"/>
    <w:rsid w:val="004A7E49"/>
    <w:rsid w:val="004D45B6"/>
    <w:rsid w:val="00501657"/>
    <w:rsid w:val="00503B24"/>
    <w:rsid w:val="00507039"/>
    <w:rsid w:val="00511A5F"/>
    <w:rsid w:val="005217E2"/>
    <w:rsid w:val="00522E66"/>
    <w:rsid w:val="005504B6"/>
    <w:rsid w:val="00583807"/>
    <w:rsid w:val="005B43FB"/>
    <w:rsid w:val="005C2186"/>
    <w:rsid w:val="005E76AB"/>
    <w:rsid w:val="00605124"/>
    <w:rsid w:val="006114D7"/>
    <w:rsid w:val="00617690"/>
    <w:rsid w:val="00622C66"/>
    <w:rsid w:val="0062435D"/>
    <w:rsid w:val="00631A76"/>
    <w:rsid w:val="0063582C"/>
    <w:rsid w:val="006449DD"/>
    <w:rsid w:val="00654DC0"/>
    <w:rsid w:val="006571CE"/>
    <w:rsid w:val="00670EFC"/>
    <w:rsid w:val="00675230"/>
    <w:rsid w:val="006819B6"/>
    <w:rsid w:val="006931AD"/>
    <w:rsid w:val="006B0BDA"/>
    <w:rsid w:val="006C7EDC"/>
    <w:rsid w:val="006F7580"/>
    <w:rsid w:val="00707AC8"/>
    <w:rsid w:val="00710904"/>
    <w:rsid w:val="0072798D"/>
    <w:rsid w:val="0073090A"/>
    <w:rsid w:val="00731CA2"/>
    <w:rsid w:val="0074774A"/>
    <w:rsid w:val="007722A2"/>
    <w:rsid w:val="007836CC"/>
    <w:rsid w:val="00783F8B"/>
    <w:rsid w:val="00795B11"/>
    <w:rsid w:val="00796BAD"/>
    <w:rsid w:val="007A0DF6"/>
    <w:rsid w:val="007A628E"/>
    <w:rsid w:val="007B0248"/>
    <w:rsid w:val="007D4FD5"/>
    <w:rsid w:val="007E5DB9"/>
    <w:rsid w:val="007F6B9A"/>
    <w:rsid w:val="00805864"/>
    <w:rsid w:val="0080768D"/>
    <w:rsid w:val="0083348C"/>
    <w:rsid w:val="00833F5B"/>
    <w:rsid w:val="00842714"/>
    <w:rsid w:val="0084602C"/>
    <w:rsid w:val="008506A5"/>
    <w:rsid w:val="00853B19"/>
    <w:rsid w:val="00860ED7"/>
    <w:rsid w:val="00865584"/>
    <w:rsid w:val="00881A95"/>
    <w:rsid w:val="008837D2"/>
    <w:rsid w:val="00897BB0"/>
    <w:rsid w:val="008A15B5"/>
    <w:rsid w:val="008A1FA2"/>
    <w:rsid w:val="008A2C1E"/>
    <w:rsid w:val="008A3EC4"/>
    <w:rsid w:val="008A4429"/>
    <w:rsid w:val="008A4C43"/>
    <w:rsid w:val="008B298D"/>
    <w:rsid w:val="008C14F9"/>
    <w:rsid w:val="008C7086"/>
    <w:rsid w:val="008E2B1B"/>
    <w:rsid w:val="008F14AF"/>
    <w:rsid w:val="00907E61"/>
    <w:rsid w:val="00922AD1"/>
    <w:rsid w:val="009264BF"/>
    <w:rsid w:val="00956528"/>
    <w:rsid w:val="00971473"/>
    <w:rsid w:val="009929C8"/>
    <w:rsid w:val="009A4C00"/>
    <w:rsid w:val="009B4210"/>
    <w:rsid w:val="009C115A"/>
    <w:rsid w:val="009C2127"/>
    <w:rsid w:val="009E7FFA"/>
    <w:rsid w:val="00A07DCF"/>
    <w:rsid w:val="00A40EF2"/>
    <w:rsid w:val="00A54A1E"/>
    <w:rsid w:val="00A63F03"/>
    <w:rsid w:val="00A76ADC"/>
    <w:rsid w:val="00A93417"/>
    <w:rsid w:val="00AA17DB"/>
    <w:rsid w:val="00AA5013"/>
    <w:rsid w:val="00AC2C20"/>
    <w:rsid w:val="00AE083B"/>
    <w:rsid w:val="00AE1422"/>
    <w:rsid w:val="00AE7101"/>
    <w:rsid w:val="00AF3B20"/>
    <w:rsid w:val="00B16B0A"/>
    <w:rsid w:val="00B25E64"/>
    <w:rsid w:val="00B26585"/>
    <w:rsid w:val="00B310C1"/>
    <w:rsid w:val="00B433AE"/>
    <w:rsid w:val="00B6091A"/>
    <w:rsid w:val="00B639AE"/>
    <w:rsid w:val="00B8689C"/>
    <w:rsid w:val="00BB121B"/>
    <w:rsid w:val="00BB7A2B"/>
    <w:rsid w:val="00BC0F84"/>
    <w:rsid w:val="00BD01D8"/>
    <w:rsid w:val="00BE6D23"/>
    <w:rsid w:val="00C04510"/>
    <w:rsid w:val="00C220D8"/>
    <w:rsid w:val="00C27F45"/>
    <w:rsid w:val="00C35138"/>
    <w:rsid w:val="00C53718"/>
    <w:rsid w:val="00C611DC"/>
    <w:rsid w:val="00C655BE"/>
    <w:rsid w:val="00C75BCE"/>
    <w:rsid w:val="00C82E64"/>
    <w:rsid w:val="00C91964"/>
    <w:rsid w:val="00C922C6"/>
    <w:rsid w:val="00CB639D"/>
    <w:rsid w:val="00CC5047"/>
    <w:rsid w:val="00CD47E0"/>
    <w:rsid w:val="00CE00AE"/>
    <w:rsid w:val="00CE3200"/>
    <w:rsid w:val="00D07466"/>
    <w:rsid w:val="00D17087"/>
    <w:rsid w:val="00D26E1F"/>
    <w:rsid w:val="00D306A8"/>
    <w:rsid w:val="00D32691"/>
    <w:rsid w:val="00D33B76"/>
    <w:rsid w:val="00D347ED"/>
    <w:rsid w:val="00D65B65"/>
    <w:rsid w:val="00D66A77"/>
    <w:rsid w:val="00D670DC"/>
    <w:rsid w:val="00D75A8A"/>
    <w:rsid w:val="00D76C29"/>
    <w:rsid w:val="00D80539"/>
    <w:rsid w:val="00D82944"/>
    <w:rsid w:val="00D860F4"/>
    <w:rsid w:val="00D872A6"/>
    <w:rsid w:val="00DA740A"/>
    <w:rsid w:val="00DB4E1C"/>
    <w:rsid w:val="00DC06B8"/>
    <w:rsid w:val="00DC7320"/>
    <w:rsid w:val="00DC7A3E"/>
    <w:rsid w:val="00DE5A09"/>
    <w:rsid w:val="00DF75C4"/>
    <w:rsid w:val="00E001AA"/>
    <w:rsid w:val="00E10AA7"/>
    <w:rsid w:val="00E177FB"/>
    <w:rsid w:val="00E31047"/>
    <w:rsid w:val="00E32EE6"/>
    <w:rsid w:val="00E3441A"/>
    <w:rsid w:val="00E349EB"/>
    <w:rsid w:val="00E5180B"/>
    <w:rsid w:val="00E54952"/>
    <w:rsid w:val="00E63745"/>
    <w:rsid w:val="00E765A3"/>
    <w:rsid w:val="00E8369D"/>
    <w:rsid w:val="00E8761A"/>
    <w:rsid w:val="00EA2F2A"/>
    <w:rsid w:val="00EA4709"/>
    <w:rsid w:val="00EB79A5"/>
    <w:rsid w:val="00ED03D3"/>
    <w:rsid w:val="00EE7B5D"/>
    <w:rsid w:val="00EF7069"/>
    <w:rsid w:val="00F10695"/>
    <w:rsid w:val="00F2713D"/>
    <w:rsid w:val="00F468F1"/>
    <w:rsid w:val="00F54F61"/>
    <w:rsid w:val="00F64F4C"/>
    <w:rsid w:val="00F656B9"/>
    <w:rsid w:val="00F745BC"/>
    <w:rsid w:val="00F8645E"/>
    <w:rsid w:val="00F8727A"/>
    <w:rsid w:val="00F8745C"/>
    <w:rsid w:val="00F906A8"/>
    <w:rsid w:val="00FA4AD8"/>
    <w:rsid w:val="00FC19DC"/>
    <w:rsid w:val="00FD630D"/>
    <w:rsid w:val="00FE0A8C"/>
    <w:rsid w:val="00FE1515"/>
    <w:rsid w:val="00FE405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AF877"/>
  <w15:docId w15:val="{682210E8-8E95-4C00-A358-DF932385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paragraph" w:styleId="Balk1">
    <w:name w:val="heading 1"/>
    <w:basedOn w:val="Normal"/>
    <w:next w:val="Normal"/>
    <w:qFormat/>
    <w:pPr>
      <w:keepNext/>
      <w:numPr>
        <w:numId w:val="3"/>
      </w:numPr>
      <w:spacing w:before="240" w:after="60"/>
      <w:outlineLvl w:val="0"/>
    </w:pPr>
    <w:rPr>
      <w:rFonts w:ascii="Arial" w:hAnsi="Arial" w:cs="Arial"/>
      <w:b/>
      <w:bCs/>
      <w:kern w:val="1"/>
      <w:sz w:val="32"/>
      <w:szCs w:val="32"/>
    </w:rPr>
  </w:style>
  <w:style w:type="paragraph" w:styleId="Balk2">
    <w:name w:val="heading 2"/>
    <w:basedOn w:val="Normal"/>
    <w:next w:val="Normal"/>
    <w:qFormat/>
    <w:pPr>
      <w:keepNext/>
      <w:numPr>
        <w:ilvl w:val="1"/>
        <w:numId w:val="3"/>
      </w:numPr>
      <w:outlineLvl w:val="1"/>
    </w:pPr>
    <w:rPr>
      <w:b/>
      <w:bCs/>
      <w:sz w:val="22"/>
    </w:rPr>
  </w:style>
  <w:style w:type="paragraph" w:styleId="Balk3">
    <w:name w:val="heading 3"/>
    <w:basedOn w:val="Normal"/>
    <w:next w:val="Normal"/>
    <w:qFormat/>
    <w:pPr>
      <w:keepNext/>
      <w:numPr>
        <w:ilvl w:val="2"/>
        <w:numId w:val="3"/>
      </w:numPr>
      <w:spacing w:before="240" w:after="60"/>
      <w:outlineLvl w:val="2"/>
    </w:pPr>
    <w:rPr>
      <w:rFonts w:ascii="Arial" w:hAnsi="Arial" w:cs="Arial"/>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ullets">
    <w:name w:val="Bullets"/>
    <w:rPr>
      <w:rFonts w:ascii="StarSymbol" w:eastAsia="StarSymbol" w:hAnsi="StarSymbol" w:cs="StarSymbol"/>
      <w:sz w:val="18"/>
      <w:szCs w:val="18"/>
    </w:rPr>
  </w:style>
  <w:style w:type="character" w:styleId="Kpr">
    <w:name w:val="Hyperlink"/>
    <w:rPr>
      <w:color w:val="0000FF"/>
      <w:u w:val="single"/>
    </w:rPr>
  </w:style>
  <w:style w:type="character" w:customStyle="1" w:styleId="WW-Absatz-Standardschriftart">
    <w:name w:val="WW-Absatz-Standardschriftart"/>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DefaultParagraphFont">
    <w:name w:val="WW-Default Paragraph Font"/>
  </w:style>
  <w:style w:type="character" w:customStyle="1" w:styleId="FootnoteCharacters">
    <w:name w:val="Footnote Characters"/>
  </w:style>
  <w:style w:type="character" w:customStyle="1" w:styleId="EndnoteCharacters">
    <w:name w:val="Endnote Characters"/>
  </w:style>
  <w:style w:type="paragraph" w:styleId="GvdeMetni">
    <w:name w:val="Body Text"/>
    <w:basedOn w:val="Normal"/>
    <w:link w:val="GvdeMetniChar"/>
    <w:pPr>
      <w:jc w:val="both"/>
    </w:pPr>
    <w:rPr>
      <w:szCs w:val="20"/>
    </w:rPr>
  </w:style>
  <w:style w:type="paragraph" w:customStyle="1" w:styleId="Heading">
    <w:name w:val="Heading"/>
    <w:basedOn w:val="Normal"/>
    <w:next w:val="GvdeMetni"/>
    <w:pPr>
      <w:keepNext/>
      <w:spacing w:before="240" w:after="120"/>
    </w:pPr>
    <w:rPr>
      <w:rFonts w:ascii="Arial" w:eastAsia="Mincho" w:hAnsi="Arial" w:cs="Tahoma"/>
      <w:sz w:val="28"/>
      <w:szCs w:val="28"/>
    </w:rPr>
  </w:style>
  <w:style w:type="paragraph" w:styleId="Liste">
    <w:name w:val="List"/>
    <w:basedOn w:val="GvdeMetni"/>
    <w:rPr>
      <w:rFonts w:cs="Tahoma"/>
    </w:rPr>
  </w:style>
  <w:style w:type="paragraph" w:styleId="AltBilgi">
    <w:name w:val="footer"/>
    <w:basedOn w:val="Normal"/>
    <w:link w:val="AltBilgiChar"/>
    <w:uiPriority w:val="99"/>
    <w:pPr>
      <w:tabs>
        <w:tab w:val="center" w:pos="4320"/>
        <w:tab w:val="right" w:pos="8640"/>
      </w:tabs>
      <w:jc w:val="both"/>
    </w:pPr>
    <w:rPr>
      <w:rFonts w:ascii="Palatino" w:hAnsi="Palatino"/>
      <w:sz w:val="20"/>
      <w:szCs w:val="20"/>
    </w:rPr>
  </w:style>
  <w:style w:type="paragraph" w:customStyle="1" w:styleId="TableContents">
    <w:name w:val="Table Contents"/>
    <w:basedOn w:val="GvdeMetni"/>
    <w:pPr>
      <w:suppressLineNumbers/>
    </w:pPr>
  </w:style>
  <w:style w:type="paragraph" w:customStyle="1" w:styleId="TableHeading">
    <w:name w:val="Table Heading"/>
    <w:basedOn w:val="TableContents"/>
    <w:pPr>
      <w:jc w:val="center"/>
    </w:pPr>
    <w:rPr>
      <w:b/>
      <w:bCs/>
      <w:i/>
      <w:iCs/>
    </w:rPr>
  </w:style>
  <w:style w:type="paragraph" w:styleId="ResimYazs">
    <w:name w:val="caption"/>
    <w:basedOn w:val="Normal"/>
    <w:qFormat/>
    <w:pPr>
      <w:suppressLineNumbers/>
      <w:spacing w:before="120" w:after="120"/>
    </w:pPr>
    <w:rPr>
      <w:rFonts w:cs="Tahoma"/>
      <w:i/>
      <w:iCs/>
      <w:sz w:val="20"/>
      <w:szCs w:val="20"/>
    </w:rPr>
  </w:style>
  <w:style w:type="paragraph" w:customStyle="1" w:styleId="Framecontents">
    <w:name w:val="Frame contents"/>
    <w:basedOn w:val="GvdeMetni"/>
  </w:style>
  <w:style w:type="paragraph" w:customStyle="1" w:styleId="Index">
    <w:name w:val="Index"/>
    <w:basedOn w:val="Normal"/>
    <w:pPr>
      <w:suppressLineNumbers/>
    </w:pPr>
    <w:rPr>
      <w:rFonts w:cs="Tahoma"/>
    </w:rPr>
  </w:style>
  <w:style w:type="paragraph" w:customStyle="1" w:styleId="PreformattedText">
    <w:name w:val="Preformatted Text"/>
    <w:basedOn w:val="Normal"/>
    <w:rPr>
      <w:rFonts w:ascii="Courier New" w:eastAsia="Courier New" w:hAnsi="Courier New" w:cs="Courier New"/>
      <w:sz w:val="20"/>
      <w:szCs w:val="20"/>
    </w:rPr>
  </w:style>
  <w:style w:type="paragraph" w:customStyle="1" w:styleId="WW-ListBullet">
    <w:name w:val="WW-List Bullet"/>
    <w:basedOn w:val="Normal"/>
    <w:pPr>
      <w:tabs>
        <w:tab w:val="left" w:pos="360"/>
      </w:tabs>
      <w:ind w:left="360"/>
    </w:pPr>
    <w:rPr>
      <w:rFonts w:ascii="Arial" w:hAnsi="Arial"/>
      <w:szCs w:val="20"/>
    </w:rPr>
  </w:style>
  <w:style w:type="paragraph" w:customStyle="1" w:styleId="LabHeadings">
    <w:name w:val="Lab Headings"/>
    <w:basedOn w:val="Balk1"/>
    <w:pPr>
      <w:keepNext w:val="0"/>
      <w:pageBreakBefore/>
      <w:numPr>
        <w:numId w:val="0"/>
      </w:numPr>
      <w:spacing w:after="240"/>
      <w:ind w:right="-72"/>
      <w:outlineLvl w:val="9"/>
    </w:pPr>
    <w:rPr>
      <w:rFonts w:ascii="Times New Roman" w:hAnsi="Times New Roman" w:cs="Times New Roman"/>
      <w:bCs w:val="0"/>
      <w:szCs w:val="20"/>
    </w:rPr>
  </w:style>
  <w:style w:type="paragraph" w:customStyle="1" w:styleId="code">
    <w:name w:val="code"/>
    <w:basedOn w:val="Normal"/>
    <w:rPr>
      <w:rFonts w:ascii="Courier New" w:hAnsi="Courier New"/>
      <w:color w:val="000000"/>
      <w:szCs w:val="20"/>
    </w:rPr>
  </w:style>
  <w:style w:type="paragraph" w:customStyle="1" w:styleId="WW-BodyText2">
    <w:name w:val="WW-Body Text 2"/>
    <w:basedOn w:val="Normal"/>
    <w:rPr>
      <w:sz w:val="22"/>
    </w:rPr>
  </w:style>
  <w:style w:type="character" w:customStyle="1" w:styleId="GvdeMetniChar">
    <w:name w:val="Gövde Metni Char"/>
    <w:link w:val="GvdeMetni"/>
    <w:rsid w:val="009264BF"/>
    <w:rPr>
      <w:sz w:val="24"/>
      <w:lang w:eastAsia="ar-SA"/>
    </w:rPr>
  </w:style>
  <w:style w:type="paragraph" w:styleId="ListeParagraf">
    <w:name w:val="List Paragraph"/>
    <w:basedOn w:val="Normal"/>
    <w:uiPriority w:val="34"/>
    <w:qFormat/>
    <w:rsid w:val="00006C0F"/>
    <w:pPr>
      <w:ind w:left="720"/>
      <w:contextualSpacing/>
    </w:pPr>
  </w:style>
  <w:style w:type="paragraph" w:styleId="stBilgi">
    <w:name w:val="header"/>
    <w:basedOn w:val="Normal"/>
    <w:link w:val="stBilgiChar"/>
    <w:rsid w:val="00922AD1"/>
    <w:pPr>
      <w:tabs>
        <w:tab w:val="center" w:pos="4513"/>
        <w:tab w:val="right" w:pos="9026"/>
      </w:tabs>
    </w:pPr>
  </w:style>
  <w:style w:type="character" w:customStyle="1" w:styleId="stBilgiChar">
    <w:name w:val="Üst Bilgi Char"/>
    <w:basedOn w:val="VarsaylanParagrafYazTipi"/>
    <w:link w:val="stBilgi"/>
    <w:rsid w:val="00922AD1"/>
    <w:rPr>
      <w:sz w:val="24"/>
      <w:szCs w:val="24"/>
      <w:lang w:eastAsia="ar-SA"/>
    </w:rPr>
  </w:style>
  <w:style w:type="character" w:customStyle="1" w:styleId="AltBilgiChar">
    <w:name w:val="Alt Bilgi Char"/>
    <w:basedOn w:val="VarsaylanParagrafYazTipi"/>
    <w:link w:val="AltBilgi"/>
    <w:uiPriority w:val="99"/>
    <w:rsid w:val="00922AD1"/>
    <w:rPr>
      <w:rFonts w:ascii="Palatino" w:hAnsi="Palatino"/>
      <w:lang w:eastAsia="ar-SA"/>
    </w:rPr>
  </w:style>
  <w:style w:type="table" w:styleId="TabloKlavuzu">
    <w:name w:val="Table Grid"/>
    <w:basedOn w:val="NormalTablo"/>
    <w:rsid w:val="004D4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semiHidden/>
    <w:unhideWhenUsed/>
    <w:rsid w:val="00C27F45"/>
    <w:rPr>
      <w:sz w:val="16"/>
      <w:szCs w:val="16"/>
    </w:rPr>
  </w:style>
  <w:style w:type="paragraph" w:styleId="AklamaMetni">
    <w:name w:val="annotation text"/>
    <w:basedOn w:val="Normal"/>
    <w:link w:val="AklamaMetniChar"/>
    <w:semiHidden/>
    <w:unhideWhenUsed/>
    <w:rsid w:val="00C27F45"/>
    <w:rPr>
      <w:sz w:val="20"/>
      <w:szCs w:val="20"/>
    </w:rPr>
  </w:style>
  <w:style w:type="character" w:customStyle="1" w:styleId="AklamaMetniChar">
    <w:name w:val="Açıklama Metni Char"/>
    <w:basedOn w:val="VarsaylanParagrafYazTipi"/>
    <w:link w:val="AklamaMetni"/>
    <w:semiHidden/>
    <w:rsid w:val="00C27F45"/>
    <w:rPr>
      <w:lang w:eastAsia="ar-SA"/>
    </w:rPr>
  </w:style>
  <w:style w:type="paragraph" w:styleId="AklamaKonusu">
    <w:name w:val="annotation subject"/>
    <w:basedOn w:val="AklamaMetni"/>
    <w:next w:val="AklamaMetni"/>
    <w:link w:val="AklamaKonusuChar"/>
    <w:semiHidden/>
    <w:unhideWhenUsed/>
    <w:rsid w:val="00C27F45"/>
    <w:rPr>
      <w:b/>
      <w:bCs/>
    </w:rPr>
  </w:style>
  <w:style w:type="character" w:customStyle="1" w:styleId="AklamaKonusuChar">
    <w:name w:val="Açıklama Konusu Char"/>
    <w:basedOn w:val="AklamaMetniChar"/>
    <w:link w:val="AklamaKonusu"/>
    <w:semiHidden/>
    <w:rsid w:val="00C27F45"/>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67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71558-291C-5F4A-B764-5D47528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7</Pages>
  <Words>1268</Words>
  <Characters>7228</Characters>
  <Application>Microsoft Office Word</Application>
  <DocSecurity>0</DocSecurity>
  <Lines>60</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ICT159 Assignment</vt:lpstr>
      <vt:lpstr>ICT159 Assignment</vt:lpstr>
    </vt:vector>
  </TitlesOfParts>
  <Company>Murdoch University</Company>
  <LinksUpToDate>false</LinksUpToDate>
  <CharactersWithSpaces>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ICT159 Assignment</dc:title>
  <dc:creator>Shri Rai</dc:creator>
  <cp:lastModifiedBy>Yiğitcan</cp:lastModifiedBy>
  <cp:revision>7</cp:revision>
  <cp:lastPrinted>2112-12-31T16:00:00Z</cp:lastPrinted>
  <dcterms:created xsi:type="dcterms:W3CDTF">2022-05-15T01:24:00Z</dcterms:created>
  <dcterms:modified xsi:type="dcterms:W3CDTF">2022-05-15T12:36:00Z</dcterms:modified>
</cp:coreProperties>
</file>